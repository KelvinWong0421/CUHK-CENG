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9F1ACAC" w14:textId="5B35CA6A" w:rsidR="003141C9" w:rsidRPr="00973B45" w:rsidRDefault="003141C9" w:rsidP="003141C9">
      <w:pPr>
        <w:adjustRightInd w:val="0"/>
        <w:snapToGrid w:val="0"/>
        <w:spacing w:line="0" w:lineRule="atLeast"/>
        <w:jc w:val="center"/>
        <w:rPr>
          <w:rFonts w:ascii="Rockwell" w:hAnsi="Rockwell"/>
          <w:sz w:val="32"/>
          <w:szCs w:val="32"/>
        </w:rPr>
      </w:pPr>
      <w:r w:rsidRPr="00973B45">
        <w:rPr>
          <w:rFonts w:ascii="Rockwell" w:hAnsi="Rockwell"/>
          <w:sz w:val="32"/>
          <w:szCs w:val="32"/>
        </w:rPr>
        <w:t xml:space="preserve">Lab </w:t>
      </w:r>
      <w:r>
        <w:rPr>
          <w:rFonts w:ascii="Rockwell" w:hAnsi="Rockwell"/>
          <w:sz w:val="32"/>
          <w:szCs w:val="32"/>
        </w:rPr>
        <w:t>1</w:t>
      </w:r>
      <w:r>
        <w:rPr>
          <w:rFonts w:ascii="Rockwell" w:hAnsi="Rockwell"/>
          <w:sz w:val="32"/>
          <w:szCs w:val="32"/>
        </w:rPr>
        <w:tab/>
      </w:r>
      <w:r w:rsidR="003919CA">
        <w:rPr>
          <w:rFonts w:ascii="Rockwell" w:hAnsi="Rockwell"/>
          <w:sz w:val="32"/>
          <w:szCs w:val="32"/>
        </w:rPr>
        <w:t xml:space="preserve">Logisim and </w:t>
      </w:r>
      <w:r>
        <w:rPr>
          <w:rFonts w:ascii="Rockwell" w:hAnsi="Rockwell"/>
          <w:sz w:val="32"/>
          <w:szCs w:val="32"/>
        </w:rPr>
        <w:t xml:space="preserve">Basic Logic </w:t>
      </w:r>
      <w:r w:rsidR="00C47F57">
        <w:rPr>
          <w:rFonts w:ascii="Rockwell" w:hAnsi="Rockwell"/>
          <w:sz w:val="32"/>
          <w:szCs w:val="32"/>
        </w:rPr>
        <w:t>Gates</w:t>
      </w:r>
    </w:p>
    <w:p w14:paraId="3779FA62" w14:textId="77777777" w:rsidR="003141C9" w:rsidRPr="00973B45" w:rsidRDefault="003141C9" w:rsidP="003141C9">
      <w:pPr>
        <w:adjustRightInd w:val="0"/>
        <w:snapToGrid w:val="0"/>
        <w:spacing w:line="0" w:lineRule="atLeast"/>
        <w:jc w:val="center"/>
        <w:rPr>
          <w:rFonts w:ascii="Rockwell" w:hAnsi="Rockwell"/>
          <w:sz w:val="32"/>
          <w:szCs w:val="32"/>
        </w:rPr>
      </w:pPr>
      <w:r w:rsidRPr="00973B45">
        <w:rPr>
          <w:rFonts w:ascii="Rockwell" w:hAnsi="Rockwell"/>
          <w:sz w:val="32"/>
          <w:szCs w:val="32"/>
        </w:rPr>
        <w:t>Answer Sheet</w:t>
      </w:r>
    </w:p>
    <w:p w14:paraId="29F1B093" w14:textId="77777777" w:rsidR="003141C9" w:rsidRPr="00127460" w:rsidRDefault="003141C9" w:rsidP="003141C9">
      <w:pPr>
        <w:adjustRightInd w:val="0"/>
        <w:snapToGrid w:val="0"/>
        <w:spacing w:line="0" w:lineRule="atLeast"/>
        <w:rPr>
          <w:rFonts w:ascii="Rockwell" w:hAnsi="Rockwell"/>
          <w:szCs w:val="24"/>
        </w:rPr>
      </w:pPr>
    </w:p>
    <w:p w14:paraId="380FB55E" w14:textId="00E602B8" w:rsidR="00802255" w:rsidRDefault="00802255" w:rsidP="00802255">
      <w:pPr>
        <w:adjustRightInd w:val="0"/>
        <w:snapToGrid w:val="0"/>
        <w:spacing w:line="0" w:lineRule="atLeast"/>
        <w:jc w:val="both"/>
        <w:rPr>
          <w:rFonts w:ascii="Rockwell" w:hAnsi="Rockwell" w:cs="cmr10"/>
          <w:kern w:val="2"/>
          <w:szCs w:val="24"/>
        </w:rPr>
      </w:pPr>
      <w:r>
        <w:rPr>
          <w:rFonts w:ascii="Rockwell" w:hAnsi="Rockwell"/>
          <w:szCs w:val="24"/>
        </w:rPr>
        <w:t>Name:</w:t>
      </w:r>
      <w:r>
        <w:rPr>
          <w:rFonts w:ascii="Rockwell" w:hAnsi="Rockwell"/>
          <w:szCs w:val="24"/>
        </w:rPr>
        <w:tab/>
        <w:t>______</w:t>
      </w:r>
      <w:r w:rsidR="006A55CC">
        <w:rPr>
          <w:rFonts w:ascii="Rockwell" w:hAnsi="Rockwell"/>
          <w:szCs w:val="24"/>
        </w:rPr>
        <w:t>Wong Wai Chun</w:t>
      </w:r>
      <w:r>
        <w:rPr>
          <w:rFonts w:ascii="Rockwell" w:hAnsi="Rockwell"/>
          <w:szCs w:val="24"/>
        </w:rPr>
        <w:t xml:space="preserve">____ </w:t>
      </w:r>
      <w:r>
        <w:rPr>
          <w:rFonts w:ascii="Rockwell" w:hAnsi="Rockwell"/>
          <w:szCs w:val="24"/>
        </w:rPr>
        <w:tab/>
        <w:t>Student ID:</w:t>
      </w:r>
      <w:r>
        <w:rPr>
          <w:rFonts w:ascii="Rockwell" w:hAnsi="Rockwell"/>
          <w:szCs w:val="24"/>
        </w:rPr>
        <w:tab/>
        <w:t>___</w:t>
      </w:r>
      <w:r w:rsidR="00090E48">
        <w:rPr>
          <w:rFonts w:ascii="Rockwell" w:hAnsi="Rockwell"/>
          <w:szCs w:val="24"/>
        </w:rPr>
        <w:t>1155173231</w:t>
      </w:r>
      <w:r>
        <w:rPr>
          <w:rFonts w:ascii="Rockwell" w:hAnsi="Rockwell"/>
          <w:szCs w:val="24"/>
        </w:rPr>
        <w:t>__</w:t>
      </w:r>
      <w:r>
        <w:rPr>
          <w:rFonts w:ascii="Rockwell" w:hAnsi="Rockwell" w:cs="cmr10"/>
          <w:szCs w:val="24"/>
        </w:rPr>
        <w:t>__</w:t>
      </w:r>
      <w:r>
        <w:rPr>
          <w:rFonts w:ascii="Rockwell" w:hAnsi="Rockwell" w:cs="cmr10"/>
          <w:szCs w:val="24"/>
        </w:rPr>
        <w:tab/>
        <w:t>( CE )</w:t>
      </w:r>
    </w:p>
    <w:p w14:paraId="4DADB94E" w14:textId="77777777" w:rsidR="00802255" w:rsidRDefault="00802255" w:rsidP="00802255">
      <w:pPr>
        <w:adjustRightInd w:val="0"/>
        <w:snapToGrid w:val="0"/>
        <w:spacing w:line="0" w:lineRule="atLeast"/>
        <w:jc w:val="both"/>
        <w:rPr>
          <w:rFonts w:ascii="Rockwell" w:hAnsi="Rockwell" w:cs="cmr10"/>
          <w:szCs w:val="24"/>
        </w:rPr>
      </w:pPr>
    </w:p>
    <w:p w14:paraId="426F9DD8" w14:textId="77777777" w:rsidR="003141C9" w:rsidRPr="00232210" w:rsidRDefault="003141C9" w:rsidP="001E7C9A">
      <w:pPr>
        <w:pStyle w:val="ListParagraph"/>
        <w:adjustRightInd w:val="0"/>
        <w:snapToGrid w:val="0"/>
        <w:spacing w:line="0" w:lineRule="atLeast"/>
        <w:ind w:left="0"/>
        <w:rPr>
          <w:rFonts w:ascii="Rockwell" w:eastAsia="SimSun" w:hAnsi="Rockwell" w:cs="cmr10"/>
          <w:b/>
          <w:bCs/>
          <w:szCs w:val="24"/>
        </w:rPr>
      </w:pPr>
      <w:r w:rsidRPr="00232210">
        <w:rPr>
          <w:rFonts w:ascii="Rockwell" w:eastAsia="SimSun" w:hAnsi="Rockwell" w:cs="cmr10"/>
          <w:b/>
          <w:bCs/>
          <w:szCs w:val="24"/>
        </w:rPr>
        <w:t>Exercise 1</w:t>
      </w:r>
    </w:p>
    <w:p w14:paraId="511A2396" w14:textId="77777777" w:rsidR="00243540" w:rsidRDefault="00243540" w:rsidP="001E7C9A">
      <w:pPr>
        <w:pStyle w:val="ListParagraph"/>
        <w:adjustRightInd w:val="0"/>
        <w:snapToGrid w:val="0"/>
        <w:spacing w:line="0" w:lineRule="atLeast"/>
        <w:ind w:left="0"/>
        <w:rPr>
          <w:rFonts w:ascii="Rockwell" w:eastAsia="SimSun" w:hAnsi="Rockwell" w:cs="cmr10"/>
          <w:bCs/>
          <w:szCs w:val="24"/>
        </w:rPr>
      </w:pPr>
    </w:p>
    <w:p w14:paraId="5DB8D91C" w14:textId="31E773C5" w:rsidR="0055128D" w:rsidRDefault="0055128D" w:rsidP="001E7C9A">
      <w:pPr>
        <w:pStyle w:val="ListParagraph"/>
        <w:adjustRightInd w:val="0"/>
        <w:snapToGrid w:val="0"/>
        <w:spacing w:line="0" w:lineRule="atLeast"/>
        <w:ind w:left="0"/>
        <w:rPr>
          <w:rFonts w:ascii="Rockwell" w:eastAsia="SimSun" w:hAnsi="Rockwell" w:cs="cmr10"/>
          <w:bCs/>
          <w:szCs w:val="24"/>
        </w:rPr>
      </w:pPr>
      <w:r>
        <w:rPr>
          <w:rFonts w:ascii="Rockwell" w:eastAsia="SimSun" w:hAnsi="Rockwell" w:cs="cmr10" w:hint="cs"/>
          <w:bCs/>
          <w:szCs w:val="24"/>
        </w:rPr>
        <w:t>B</w:t>
      </w:r>
      <w:r>
        <w:rPr>
          <w:rFonts w:ascii="Rockwell" w:eastAsia="SimSun" w:hAnsi="Rockwell" w:cs="cmr10"/>
          <w:bCs/>
          <w:szCs w:val="24"/>
        </w:rPr>
        <w:t xml:space="preserve">uild the circuit in </w:t>
      </w:r>
      <w:r w:rsidR="001A15B2">
        <w:rPr>
          <w:rFonts w:ascii="Rockwell" w:eastAsia="SimSun" w:hAnsi="Rockwell" w:cs="cmr10"/>
          <w:bCs/>
          <w:szCs w:val="24"/>
        </w:rPr>
        <w:t>Logisim</w:t>
      </w:r>
      <w:r>
        <w:rPr>
          <w:rFonts w:ascii="Rockwell" w:eastAsia="SimSun" w:hAnsi="Rockwell" w:cs="cmr10"/>
          <w:bCs/>
          <w:szCs w:val="24"/>
        </w:rPr>
        <w:t xml:space="preserve"> with name and SID label</w:t>
      </w:r>
      <w:r>
        <w:rPr>
          <w:rFonts w:ascii="Rockwell" w:eastAsia="SimSun" w:hAnsi="Rockwell" w:cs="cmr10"/>
          <w:bCs/>
          <w:szCs w:val="24"/>
        </w:rPr>
        <w:tab/>
      </w:r>
      <w:r>
        <w:rPr>
          <w:rFonts w:ascii="Rockwell" w:eastAsia="SimSun" w:hAnsi="Rockwell" w:cs="cmr10"/>
          <w:bCs/>
          <w:szCs w:val="24"/>
        </w:rPr>
        <w:tab/>
      </w:r>
      <w:r w:rsidR="00243540">
        <w:rPr>
          <w:rFonts w:ascii="Rockwell" w:eastAsia="SimSun" w:hAnsi="Rockwell" w:cs="cmr10"/>
          <w:bCs/>
          <w:szCs w:val="24"/>
        </w:rPr>
        <w:tab/>
      </w:r>
      <w:r>
        <w:rPr>
          <w:rFonts w:ascii="Rockwell" w:eastAsia="SimSun" w:hAnsi="Rockwell" w:cs="cmr10"/>
          <w:bCs/>
          <w:szCs w:val="24"/>
        </w:rPr>
        <w:tab/>
      </w:r>
      <w:r>
        <w:rPr>
          <w:rFonts w:ascii="Rockwell" w:eastAsia="SimSun" w:hAnsi="Rockwell" w:cs="cmr10"/>
          <w:bCs/>
          <w:szCs w:val="24"/>
        </w:rPr>
        <w:tab/>
        <w:t>[20 marks]</w:t>
      </w:r>
    </w:p>
    <w:p w14:paraId="4CBDA24D" w14:textId="77777777" w:rsidR="00243540" w:rsidRDefault="00243540" w:rsidP="001E7C9A">
      <w:pPr>
        <w:pStyle w:val="ListParagraph"/>
        <w:adjustRightInd w:val="0"/>
        <w:snapToGrid w:val="0"/>
        <w:spacing w:line="0" w:lineRule="atLeast"/>
        <w:ind w:left="0"/>
        <w:rPr>
          <w:rFonts w:ascii="Rockwell" w:eastAsia="SimSun" w:hAnsi="Rockwell" w:cs="cmr10"/>
          <w:bCs/>
          <w:szCs w:val="24"/>
        </w:rPr>
      </w:pPr>
    </w:p>
    <w:p w14:paraId="4F073219" w14:textId="72D411D9" w:rsidR="0030447A" w:rsidRPr="001E7C9A" w:rsidRDefault="0055128D" w:rsidP="001E7C9A">
      <w:pPr>
        <w:pStyle w:val="ListParagraph"/>
        <w:adjustRightInd w:val="0"/>
        <w:snapToGrid w:val="0"/>
        <w:spacing w:line="0" w:lineRule="atLeast"/>
        <w:ind w:left="0"/>
        <w:rPr>
          <w:rFonts w:ascii="Rockwell" w:eastAsia="SimSun" w:hAnsi="Rockwell" w:cs="cmr10"/>
          <w:szCs w:val="24"/>
        </w:rPr>
      </w:pPr>
      <w:r>
        <w:rPr>
          <w:rFonts w:ascii="Rockwell" w:eastAsia="SimSun" w:hAnsi="Rockwell" w:cs="cmr10"/>
          <w:bCs/>
          <w:szCs w:val="24"/>
        </w:rPr>
        <w:t>Fill in the truth table</w:t>
      </w:r>
      <w:r w:rsidR="001A15B2">
        <w:rPr>
          <w:rFonts w:ascii="Rockwell" w:eastAsia="SimSun" w:hAnsi="Rockwell" w:cs="cmr10"/>
          <w:bCs/>
          <w:szCs w:val="24"/>
        </w:rPr>
        <w:t xml:space="preserve"> below.</w:t>
      </w:r>
      <w:r>
        <w:rPr>
          <w:rFonts w:ascii="Rockwell" w:eastAsia="SimSun" w:hAnsi="Rockwell" w:cs="cmr10"/>
          <w:bCs/>
          <w:szCs w:val="24"/>
        </w:rPr>
        <w:tab/>
      </w:r>
      <w:r>
        <w:rPr>
          <w:rFonts w:ascii="Rockwell" w:eastAsia="SimSun" w:hAnsi="Rockwell" w:cs="cmr10"/>
          <w:bCs/>
          <w:szCs w:val="24"/>
        </w:rPr>
        <w:tab/>
      </w:r>
      <w:r>
        <w:rPr>
          <w:rFonts w:ascii="Rockwell" w:eastAsia="SimSun" w:hAnsi="Rockwell" w:cs="cmr10"/>
          <w:bCs/>
          <w:szCs w:val="24"/>
        </w:rPr>
        <w:tab/>
      </w:r>
      <w:r>
        <w:rPr>
          <w:rFonts w:ascii="Rockwell" w:eastAsia="SimSun" w:hAnsi="Rockwell" w:cs="cmr10"/>
          <w:bCs/>
          <w:szCs w:val="24"/>
        </w:rPr>
        <w:tab/>
      </w:r>
      <w:r>
        <w:rPr>
          <w:rFonts w:ascii="Rockwell" w:eastAsia="SimSun" w:hAnsi="Rockwell" w:cs="cmr10"/>
          <w:bCs/>
          <w:szCs w:val="24"/>
        </w:rPr>
        <w:tab/>
      </w:r>
      <w:r w:rsidR="003141C9">
        <w:rPr>
          <w:rFonts w:ascii="Rockwell" w:eastAsia="SimSun" w:hAnsi="Rockwell" w:cs="cmr10"/>
          <w:bCs/>
          <w:szCs w:val="24"/>
        </w:rPr>
        <w:tab/>
      </w:r>
      <w:r w:rsidR="003141C9">
        <w:rPr>
          <w:rFonts w:ascii="Rockwell" w:eastAsia="SimSun" w:hAnsi="Rockwell" w:cs="cmr10"/>
          <w:bCs/>
          <w:szCs w:val="24"/>
        </w:rPr>
        <w:tab/>
      </w:r>
      <w:r w:rsidR="003141C9">
        <w:rPr>
          <w:rFonts w:ascii="Rockwell" w:eastAsia="SimSun" w:hAnsi="Rockwell" w:cs="cmr10"/>
          <w:bCs/>
          <w:szCs w:val="24"/>
        </w:rPr>
        <w:tab/>
      </w:r>
      <w:r w:rsidR="003141C9">
        <w:rPr>
          <w:rFonts w:ascii="Rockwell" w:eastAsia="SimSun" w:hAnsi="Rockwell" w:cs="cmr10"/>
          <w:bCs/>
          <w:szCs w:val="24"/>
        </w:rPr>
        <w:tab/>
      </w:r>
      <w:r w:rsidR="003141C9">
        <w:rPr>
          <w:rFonts w:ascii="Rockwell" w:eastAsia="SimSun" w:hAnsi="Rockwell" w:cs="cmr10"/>
          <w:bCs/>
          <w:szCs w:val="24"/>
        </w:rPr>
        <w:tab/>
      </w:r>
      <w:r>
        <w:rPr>
          <w:rFonts w:ascii="Rockwell" w:eastAsia="SimSun" w:hAnsi="Rockwell" w:cs="cmr10"/>
          <w:bCs/>
          <w:szCs w:val="24"/>
        </w:rPr>
        <w:t>[2</w:t>
      </w:r>
      <w:r w:rsidR="003141C9">
        <w:rPr>
          <w:rFonts w:ascii="Rockwell" w:eastAsia="SimSun" w:hAnsi="Rockwell" w:cs="cmr10"/>
          <w:bCs/>
          <w:szCs w:val="24"/>
        </w:rPr>
        <w:t>0 marks]</w:t>
      </w:r>
    </w:p>
    <w:p w14:paraId="6219BF9F" w14:textId="77777777" w:rsidR="003141C9" w:rsidRDefault="003141C9" w:rsidP="003141C9">
      <w:pPr>
        <w:pStyle w:val="ListParagraph"/>
        <w:adjustRightInd w:val="0"/>
        <w:snapToGrid w:val="0"/>
        <w:spacing w:line="0" w:lineRule="atLeast"/>
        <w:ind w:left="0"/>
        <w:rPr>
          <w:rFonts w:ascii="Rockwell" w:eastAsia="SimSun" w:hAnsi="Rockwell" w:cs="cmr10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3"/>
        <w:gridCol w:w="3004"/>
        <w:gridCol w:w="3009"/>
      </w:tblGrid>
      <w:tr w:rsidR="0055128D" w:rsidRPr="003211B4" w14:paraId="503F722E" w14:textId="77777777" w:rsidTr="0055128D">
        <w:tc>
          <w:tcPr>
            <w:tcW w:w="3003" w:type="dxa"/>
            <w:shd w:val="clear" w:color="auto" w:fill="auto"/>
          </w:tcPr>
          <w:p w14:paraId="06D236D6" w14:textId="77777777" w:rsidR="0055128D" w:rsidRPr="003211B4" w:rsidRDefault="0055128D" w:rsidP="00844BA2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>
              <w:rPr>
                <w:rFonts w:ascii="Rockwell" w:eastAsia="SimSun" w:hAnsi="Rockwell" w:cs="cmr10"/>
                <w:szCs w:val="24"/>
              </w:rPr>
              <w:t>A</w:t>
            </w:r>
          </w:p>
        </w:tc>
        <w:tc>
          <w:tcPr>
            <w:tcW w:w="3004" w:type="dxa"/>
            <w:shd w:val="clear" w:color="auto" w:fill="auto"/>
          </w:tcPr>
          <w:p w14:paraId="498E762D" w14:textId="77777777" w:rsidR="0055128D" w:rsidRPr="003211B4" w:rsidRDefault="0055128D" w:rsidP="00844BA2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>
              <w:rPr>
                <w:rFonts w:ascii="Rockwell" w:eastAsia="SimSun" w:hAnsi="Rockwell" w:cs="cmr10"/>
                <w:szCs w:val="24"/>
              </w:rPr>
              <w:t>B</w:t>
            </w:r>
          </w:p>
        </w:tc>
        <w:tc>
          <w:tcPr>
            <w:tcW w:w="3009" w:type="dxa"/>
            <w:shd w:val="clear" w:color="auto" w:fill="auto"/>
          </w:tcPr>
          <w:p w14:paraId="79586C4B" w14:textId="77777777" w:rsidR="0055128D" w:rsidRPr="003211B4" w:rsidRDefault="0055128D" w:rsidP="00844BA2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>
              <w:rPr>
                <w:rFonts w:ascii="Rockwell" w:eastAsia="SimSun" w:hAnsi="Rockwell" w:cs="cmr10"/>
                <w:szCs w:val="24"/>
              </w:rPr>
              <w:t>Output</w:t>
            </w:r>
          </w:p>
        </w:tc>
      </w:tr>
      <w:tr w:rsidR="0055128D" w:rsidRPr="003211B4" w14:paraId="618AC032" w14:textId="77777777" w:rsidTr="0055128D">
        <w:tc>
          <w:tcPr>
            <w:tcW w:w="3003" w:type="dxa"/>
            <w:shd w:val="clear" w:color="auto" w:fill="auto"/>
          </w:tcPr>
          <w:p w14:paraId="2D0C2F25" w14:textId="77777777" w:rsidR="0055128D" w:rsidRPr="003211B4" w:rsidRDefault="0055128D" w:rsidP="00844BA2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 w:rsidRPr="003211B4">
              <w:rPr>
                <w:rFonts w:ascii="Rockwell" w:eastAsia="SimSun" w:hAnsi="Rockwell" w:cs="cmr10" w:hint="cs"/>
                <w:szCs w:val="24"/>
              </w:rPr>
              <w:t>0</w:t>
            </w:r>
          </w:p>
        </w:tc>
        <w:tc>
          <w:tcPr>
            <w:tcW w:w="3004" w:type="dxa"/>
            <w:shd w:val="clear" w:color="auto" w:fill="auto"/>
          </w:tcPr>
          <w:p w14:paraId="47796F84" w14:textId="77777777" w:rsidR="0055128D" w:rsidRPr="003211B4" w:rsidRDefault="0055128D" w:rsidP="00844BA2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 w:rsidRPr="003211B4">
              <w:rPr>
                <w:rFonts w:ascii="Rockwell" w:eastAsia="SimSun" w:hAnsi="Rockwell" w:cs="cmr10" w:hint="cs"/>
                <w:szCs w:val="24"/>
              </w:rPr>
              <w:t>0</w:t>
            </w:r>
          </w:p>
        </w:tc>
        <w:tc>
          <w:tcPr>
            <w:tcW w:w="3009" w:type="dxa"/>
            <w:shd w:val="clear" w:color="auto" w:fill="auto"/>
          </w:tcPr>
          <w:p w14:paraId="18B7E2F6" w14:textId="1302F84E" w:rsidR="0055128D" w:rsidRPr="0055128D" w:rsidRDefault="00090E48" w:rsidP="00844BA2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color w:val="FF0000"/>
                <w:szCs w:val="24"/>
              </w:rPr>
            </w:pPr>
            <w:r>
              <w:rPr>
                <w:rFonts w:ascii="Rockwell" w:eastAsia="SimSun" w:hAnsi="Rockwell" w:cs="cmr10"/>
                <w:color w:val="FF0000"/>
                <w:szCs w:val="24"/>
              </w:rPr>
              <w:t>0</w:t>
            </w:r>
          </w:p>
        </w:tc>
      </w:tr>
      <w:tr w:rsidR="0055128D" w:rsidRPr="003211B4" w14:paraId="75567534" w14:textId="77777777" w:rsidTr="0055128D">
        <w:tc>
          <w:tcPr>
            <w:tcW w:w="3003" w:type="dxa"/>
            <w:shd w:val="clear" w:color="auto" w:fill="auto"/>
          </w:tcPr>
          <w:p w14:paraId="22FC2D49" w14:textId="77777777" w:rsidR="0055128D" w:rsidRPr="003211B4" w:rsidRDefault="0055128D" w:rsidP="00844BA2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 w:rsidRPr="003211B4">
              <w:rPr>
                <w:rFonts w:ascii="Rockwell" w:eastAsia="SimSun" w:hAnsi="Rockwell" w:cs="cmr10" w:hint="cs"/>
                <w:szCs w:val="24"/>
              </w:rPr>
              <w:t>0</w:t>
            </w:r>
          </w:p>
        </w:tc>
        <w:tc>
          <w:tcPr>
            <w:tcW w:w="3004" w:type="dxa"/>
            <w:shd w:val="clear" w:color="auto" w:fill="auto"/>
          </w:tcPr>
          <w:p w14:paraId="3F620B4F" w14:textId="77777777" w:rsidR="0055128D" w:rsidRPr="003211B4" w:rsidRDefault="0055128D" w:rsidP="00844BA2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 w:rsidRPr="003211B4">
              <w:rPr>
                <w:rFonts w:ascii="Rockwell" w:eastAsia="SimSun" w:hAnsi="Rockwell" w:cs="cmr10" w:hint="cs"/>
                <w:szCs w:val="24"/>
              </w:rPr>
              <w:t>1</w:t>
            </w:r>
          </w:p>
        </w:tc>
        <w:tc>
          <w:tcPr>
            <w:tcW w:w="3009" w:type="dxa"/>
            <w:shd w:val="clear" w:color="auto" w:fill="auto"/>
          </w:tcPr>
          <w:p w14:paraId="2F589B9C" w14:textId="73FC894C" w:rsidR="0055128D" w:rsidRPr="0055128D" w:rsidRDefault="00090E48" w:rsidP="00844BA2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color w:val="FF0000"/>
                <w:szCs w:val="24"/>
              </w:rPr>
            </w:pPr>
            <w:r>
              <w:rPr>
                <w:rFonts w:ascii="Rockwell" w:eastAsia="SimSun" w:hAnsi="Rockwell" w:cs="cmr10"/>
                <w:color w:val="FF0000"/>
                <w:szCs w:val="24"/>
              </w:rPr>
              <w:t>0</w:t>
            </w:r>
          </w:p>
        </w:tc>
      </w:tr>
      <w:tr w:rsidR="0055128D" w:rsidRPr="003211B4" w14:paraId="6130B48A" w14:textId="77777777" w:rsidTr="0055128D">
        <w:tc>
          <w:tcPr>
            <w:tcW w:w="3003" w:type="dxa"/>
            <w:shd w:val="clear" w:color="auto" w:fill="auto"/>
          </w:tcPr>
          <w:p w14:paraId="10DB3B50" w14:textId="77777777" w:rsidR="0055128D" w:rsidRPr="003211B4" w:rsidRDefault="0055128D" w:rsidP="00844BA2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 w:rsidRPr="003211B4">
              <w:rPr>
                <w:rFonts w:ascii="Rockwell" w:eastAsia="SimSun" w:hAnsi="Rockwell" w:cs="cmr10" w:hint="cs"/>
                <w:szCs w:val="24"/>
              </w:rPr>
              <w:t>1</w:t>
            </w:r>
          </w:p>
        </w:tc>
        <w:tc>
          <w:tcPr>
            <w:tcW w:w="3004" w:type="dxa"/>
            <w:shd w:val="clear" w:color="auto" w:fill="auto"/>
          </w:tcPr>
          <w:p w14:paraId="457F236F" w14:textId="77777777" w:rsidR="0055128D" w:rsidRPr="003211B4" w:rsidRDefault="0055128D" w:rsidP="00844BA2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 w:rsidRPr="003211B4">
              <w:rPr>
                <w:rFonts w:ascii="Rockwell" w:eastAsia="SimSun" w:hAnsi="Rockwell" w:cs="cmr10" w:hint="cs"/>
                <w:szCs w:val="24"/>
              </w:rPr>
              <w:t>0</w:t>
            </w:r>
          </w:p>
        </w:tc>
        <w:tc>
          <w:tcPr>
            <w:tcW w:w="3009" w:type="dxa"/>
            <w:shd w:val="clear" w:color="auto" w:fill="auto"/>
          </w:tcPr>
          <w:p w14:paraId="397F3C15" w14:textId="3A2C2075" w:rsidR="0055128D" w:rsidRPr="0055128D" w:rsidRDefault="00090E48" w:rsidP="00844BA2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color w:val="FF0000"/>
                <w:szCs w:val="24"/>
              </w:rPr>
            </w:pPr>
            <w:r>
              <w:rPr>
                <w:rFonts w:ascii="Rockwell" w:eastAsia="SimSun" w:hAnsi="Rockwell" w:cs="cmr10"/>
                <w:color w:val="FF0000"/>
                <w:szCs w:val="24"/>
              </w:rPr>
              <w:t>0</w:t>
            </w:r>
          </w:p>
        </w:tc>
      </w:tr>
      <w:tr w:rsidR="0055128D" w:rsidRPr="003211B4" w14:paraId="19C644C2" w14:textId="77777777" w:rsidTr="0055128D">
        <w:tc>
          <w:tcPr>
            <w:tcW w:w="3003" w:type="dxa"/>
            <w:shd w:val="clear" w:color="auto" w:fill="auto"/>
          </w:tcPr>
          <w:p w14:paraId="248AF3D7" w14:textId="77777777" w:rsidR="0055128D" w:rsidRPr="003211B4" w:rsidRDefault="0055128D" w:rsidP="00844BA2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 w:rsidRPr="003211B4">
              <w:rPr>
                <w:rFonts w:ascii="Rockwell" w:eastAsia="SimSun" w:hAnsi="Rockwell" w:cs="cmr10" w:hint="cs"/>
                <w:szCs w:val="24"/>
              </w:rPr>
              <w:t>1</w:t>
            </w:r>
          </w:p>
        </w:tc>
        <w:tc>
          <w:tcPr>
            <w:tcW w:w="3004" w:type="dxa"/>
            <w:shd w:val="clear" w:color="auto" w:fill="auto"/>
          </w:tcPr>
          <w:p w14:paraId="01B9538E" w14:textId="77777777" w:rsidR="0055128D" w:rsidRPr="003211B4" w:rsidRDefault="0055128D" w:rsidP="00844BA2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 w:rsidRPr="003211B4">
              <w:rPr>
                <w:rFonts w:ascii="Rockwell" w:eastAsia="SimSun" w:hAnsi="Rockwell" w:cs="cmr10" w:hint="cs"/>
                <w:szCs w:val="24"/>
              </w:rPr>
              <w:t>1</w:t>
            </w:r>
          </w:p>
        </w:tc>
        <w:tc>
          <w:tcPr>
            <w:tcW w:w="3009" w:type="dxa"/>
            <w:shd w:val="clear" w:color="auto" w:fill="auto"/>
          </w:tcPr>
          <w:p w14:paraId="3DC716E6" w14:textId="49E603B1" w:rsidR="0055128D" w:rsidRPr="0055128D" w:rsidRDefault="00090E48" w:rsidP="00844BA2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color w:val="FF0000"/>
                <w:szCs w:val="24"/>
              </w:rPr>
            </w:pPr>
            <w:r>
              <w:rPr>
                <w:rFonts w:ascii="Rockwell" w:eastAsia="SimSun" w:hAnsi="Rockwell" w:cs="cmr10"/>
                <w:color w:val="FF0000"/>
                <w:szCs w:val="24"/>
              </w:rPr>
              <w:t>1</w:t>
            </w:r>
          </w:p>
        </w:tc>
      </w:tr>
    </w:tbl>
    <w:p w14:paraId="31433AA1" w14:textId="77777777" w:rsidR="003141C9" w:rsidRDefault="003141C9" w:rsidP="001E7C9A">
      <w:pPr>
        <w:pStyle w:val="ListParagraph"/>
        <w:adjustRightInd w:val="0"/>
        <w:snapToGrid w:val="0"/>
        <w:spacing w:line="0" w:lineRule="atLeast"/>
        <w:ind w:left="0"/>
        <w:rPr>
          <w:rFonts w:ascii="Rockwell" w:eastAsia="SimSun" w:hAnsi="Rockwell" w:cs="cmr10"/>
          <w:bCs/>
          <w:szCs w:val="24"/>
        </w:rPr>
      </w:pPr>
    </w:p>
    <w:p w14:paraId="7B2D0668" w14:textId="77777777" w:rsidR="0030447A" w:rsidRPr="00232210" w:rsidRDefault="0030447A" w:rsidP="001E7C9A">
      <w:pPr>
        <w:pStyle w:val="ListParagraph"/>
        <w:adjustRightInd w:val="0"/>
        <w:snapToGrid w:val="0"/>
        <w:spacing w:line="0" w:lineRule="atLeast"/>
        <w:ind w:left="0"/>
        <w:rPr>
          <w:rFonts w:ascii="Rockwell" w:eastAsia="SimSun" w:hAnsi="Rockwell" w:cs="cmr10"/>
          <w:b/>
          <w:bCs/>
          <w:szCs w:val="24"/>
        </w:rPr>
      </w:pPr>
      <w:r w:rsidRPr="00232210">
        <w:rPr>
          <w:rFonts w:ascii="Rockwell" w:eastAsia="SimSun" w:hAnsi="Rockwell" w:cs="cmr10"/>
          <w:b/>
          <w:bCs/>
          <w:szCs w:val="24"/>
        </w:rPr>
        <w:t>Exercise 2</w:t>
      </w:r>
    </w:p>
    <w:p w14:paraId="2F2CFDC6" w14:textId="77777777" w:rsidR="00243540" w:rsidRDefault="00243540" w:rsidP="003141C9">
      <w:pPr>
        <w:pStyle w:val="ListParagraph"/>
        <w:adjustRightInd w:val="0"/>
        <w:snapToGrid w:val="0"/>
        <w:spacing w:line="0" w:lineRule="atLeast"/>
        <w:ind w:left="0"/>
        <w:rPr>
          <w:rFonts w:ascii="Rockwell" w:eastAsia="SimSun" w:hAnsi="Rockwell" w:cs="cmr10"/>
          <w:szCs w:val="24"/>
        </w:rPr>
      </w:pPr>
    </w:p>
    <w:p w14:paraId="0CC537E3" w14:textId="17512A87" w:rsidR="0055128D" w:rsidRDefault="0055128D" w:rsidP="003141C9">
      <w:pPr>
        <w:pStyle w:val="ListParagraph"/>
        <w:adjustRightInd w:val="0"/>
        <w:snapToGrid w:val="0"/>
        <w:spacing w:line="0" w:lineRule="atLeast"/>
        <w:ind w:left="0"/>
        <w:rPr>
          <w:rFonts w:ascii="Rockwell" w:eastAsia="SimSun" w:hAnsi="Rockwell" w:cs="cmr10"/>
          <w:szCs w:val="24"/>
        </w:rPr>
      </w:pPr>
      <w:r>
        <w:rPr>
          <w:rFonts w:ascii="Rockwell" w:eastAsia="SimSun" w:hAnsi="Rockwell" w:cs="cmr10" w:hint="cs"/>
          <w:szCs w:val="24"/>
        </w:rPr>
        <w:t>B</w:t>
      </w:r>
      <w:r>
        <w:rPr>
          <w:rFonts w:ascii="Rockwell" w:eastAsia="SimSun" w:hAnsi="Rockwell" w:cs="cmr10"/>
          <w:szCs w:val="24"/>
        </w:rPr>
        <w:t xml:space="preserve">uild the circuit in </w:t>
      </w:r>
      <w:r w:rsidR="001A15B2">
        <w:rPr>
          <w:rFonts w:ascii="Rockwell" w:eastAsia="SimSun" w:hAnsi="Rockwell" w:cs="cmr10"/>
          <w:szCs w:val="24"/>
        </w:rPr>
        <w:t>Logisim</w:t>
      </w:r>
      <w:r>
        <w:rPr>
          <w:rFonts w:ascii="Rockwell" w:eastAsia="SimSun" w:hAnsi="Rockwell" w:cs="cmr10"/>
          <w:szCs w:val="24"/>
        </w:rPr>
        <w:t xml:space="preserve"> with name and SID label</w:t>
      </w:r>
      <w:r>
        <w:rPr>
          <w:rFonts w:ascii="Rockwell" w:eastAsia="SimSun" w:hAnsi="Rockwell" w:cs="cmr10"/>
          <w:szCs w:val="24"/>
        </w:rPr>
        <w:tab/>
      </w:r>
      <w:r>
        <w:rPr>
          <w:rFonts w:ascii="Rockwell" w:eastAsia="SimSun" w:hAnsi="Rockwell" w:cs="cmr10"/>
          <w:szCs w:val="24"/>
        </w:rPr>
        <w:tab/>
      </w:r>
      <w:r w:rsidR="00243540">
        <w:rPr>
          <w:rFonts w:ascii="Rockwell" w:eastAsia="SimSun" w:hAnsi="Rockwell" w:cs="cmr10"/>
          <w:szCs w:val="24"/>
        </w:rPr>
        <w:tab/>
      </w:r>
      <w:r>
        <w:rPr>
          <w:rFonts w:ascii="Rockwell" w:eastAsia="SimSun" w:hAnsi="Rockwell" w:cs="cmr10"/>
          <w:szCs w:val="24"/>
        </w:rPr>
        <w:tab/>
      </w:r>
      <w:r>
        <w:rPr>
          <w:rFonts w:ascii="Rockwell" w:eastAsia="SimSun" w:hAnsi="Rockwell" w:cs="cmr10"/>
          <w:szCs w:val="24"/>
        </w:rPr>
        <w:tab/>
        <w:t>[20 marks]</w:t>
      </w:r>
    </w:p>
    <w:p w14:paraId="4ACFEBC2" w14:textId="77777777" w:rsidR="00243540" w:rsidRDefault="00243540" w:rsidP="003141C9">
      <w:pPr>
        <w:pStyle w:val="ListParagraph"/>
        <w:adjustRightInd w:val="0"/>
        <w:snapToGrid w:val="0"/>
        <w:spacing w:line="0" w:lineRule="atLeast"/>
        <w:ind w:left="0"/>
        <w:rPr>
          <w:rFonts w:ascii="Rockwell" w:eastAsia="SimSun" w:hAnsi="Rockwell" w:cs="cmr10"/>
          <w:szCs w:val="24"/>
        </w:rPr>
      </w:pPr>
    </w:p>
    <w:p w14:paraId="095BAE68" w14:textId="6C105D15" w:rsidR="0030447A" w:rsidRDefault="000B01F6" w:rsidP="003141C9">
      <w:pPr>
        <w:pStyle w:val="ListParagraph"/>
        <w:adjustRightInd w:val="0"/>
        <w:snapToGrid w:val="0"/>
        <w:spacing w:line="0" w:lineRule="atLeast"/>
        <w:ind w:left="0"/>
        <w:rPr>
          <w:rFonts w:ascii="Rockwell" w:eastAsia="SimSun" w:hAnsi="Rockwell" w:cs="cmr10"/>
          <w:szCs w:val="24"/>
        </w:rPr>
      </w:pPr>
      <w:r>
        <w:rPr>
          <w:rFonts w:ascii="Rockwell" w:eastAsia="SimSun" w:hAnsi="Rockwell" w:cs="cmr10"/>
          <w:szCs w:val="24"/>
        </w:rPr>
        <w:t>Fill in the truth</w:t>
      </w:r>
      <w:r w:rsidR="0030447A" w:rsidRPr="001E7C9A">
        <w:rPr>
          <w:rFonts w:ascii="Rockwell" w:eastAsia="SimSun" w:hAnsi="Rockwell" w:cs="cmr10"/>
          <w:szCs w:val="24"/>
        </w:rPr>
        <w:t xml:space="preserve"> table</w:t>
      </w:r>
      <w:r w:rsidR="003141C9">
        <w:rPr>
          <w:rFonts w:ascii="Rockwell" w:eastAsia="SimSun" w:hAnsi="Rockwell" w:cs="cmr10"/>
          <w:szCs w:val="24"/>
        </w:rPr>
        <w:t xml:space="preserve"> below</w:t>
      </w:r>
      <w:r w:rsidR="000143E0">
        <w:rPr>
          <w:rFonts w:ascii="Rockwell" w:eastAsia="SimSun" w:hAnsi="Rockwell" w:cs="cmr10"/>
          <w:szCs w:val="24"/>
        </w:rPr>
        <w:t xml:space="preserve"> </w:t>
      </w:r>
      <w:r w:rsidR="000143E0" w:rsidRPr="001A15B2">
        <w:rPr>
          <w:rFonts w:ascii="Rockwell" w:eastAsia="SimSun" w:hAnsi="Rockwell" w:cs="cmr10"/>
          <w:b/>
          <w:bCs/>
          <w:szCs w:val="24"/>
        </w:rPr>
        <w:t>in order</w:t>
      </w:r>
      <w:r w:rsidR="003141C9">
        <w:rPr>
          <w:rFonts w:ascii="Rockwell" w:eastAsia="SimSun" w:hAnsi="Rockwell" w:cs="cmr10"/>
          <w:szCs w:val="24"/>
        </w:rPr>
        <w:t>.</w:t>
      </w:r>
      <w:r w:rsidR="003141C9">
        <w:rPr>
          <w:rFonts w:ascii="Rockwell" w:eastAsia="SimSun" w:hAnsi="Rockwell" w:cs="cmr10"/>
          <w:szCs w:val="24"/>
        </w:rPr>
        <w:tab/>
      </w:r>
      <w:r w:rsidR="003141C9">
        <w:rPr>
          <w:rFonts w:ascii="Rockwell" w:eastAsia="SimSun" w:hAnsi="Rockwell" w:cs="cmr10"/>
          <w:szCs w:val="24"/>
        </w:rPr>
        <w:tab/>
      </w:r>
      <w:r w:rsidR="003141C9">
        <w:rPr>
          <w:rFonts w:ascii="Rockwell" w:eastAsia="SimSun" w:hAnsi="Rockwell" w:cs="cmr10"/>
          <w:szCs w:val="24"/>
        </w:rPr>
        <w:tab/>
      </w:r>
      <w:r w:rsidR="003141C9">
        <w:rPr>
          <w:rFonts w:ascii="Rockwell" w:eastAsia="SimSun" w:hAnsi="Rockwell" w:cs="cmr10"/>
          <w:szCs w:val="24"/>
        </w:rPr>
        <w:tab/>
      </w:r>
      <w:r w:rsidR="003141C9">
        <w:rPr>
          <w:rFonts w:ascii="Rockwell" w:eastAsia="SimSun" w:hAnsi="Rockwell" w:cs="cmr10"/>
          <w:szCs w:val="24"/>
        </w:rPr>
        <w:tab/>
      </w:r>
      <w:r w:rsidR="003141C9">
        <w:rPr>
          <w:rFonts w:ascii="Rockwell" w:eastAsia="SimSun" w:hAnsi="Rockwell" w:cs="cmr10"/>
          <w:szCs w:val="24"/>
        </w:rPr>
        <w:tab/>
      </w:r>
      <w:r w:rsidR="00B45200">
        <w:rPr>
          <w:rFonts w:ascii="Rockwell" w:eastAsia="SimSun" w:hAnsi="Rockwell" w:cs="cmr10"/>
          <w:szCs w:val="24"/>
        </w:rPr>
        <w:tab/>
      </w:r>
      <w:r w:rsidR="00B45200">
        <w:rPr>
          <w:rFonts w:ascii="Rockwell" w:eastAsia="SimSun" w:hAnsi="Rockwell" w:cs="cmr10"/>
          <w:szCs w:val="24"/>
        </w:rPr>
        <w:tab/>
      </w:r>
      <w:r w:rsidR="0030447A" w:rsidRPr="001E7C9A">
        <w:rPr>
          <w:rFonts w:ascii="Rockwell" w:eastAsia="SimSun" w:hAnsi="Rockwell" w:cs="cmr10"/>
          <w:szCs w:val="24"/>
        </w:rPr>
        <w:t>[</w:t>
      </w:r>
      <w:r w:rsidR="00D7115F">
        <w:rPr>
          <w:rFonts w:ascii="Rockwell" w:eastAsia="SimSun" w:hAnsi="Rockwell" w:cs="cmr10"/>
          <w:szCs w:val="24"/>
        </w:rPr>
        <w:t>16</w:t>
      </w:r>
      <w:r w:rsidR="0030447A" w:rsidRPr="001E7C9A">
        <w:rPr>
          <w:rFonts w:ascii="Rockwell" w:eastAsia="SimSun" w:hAnsi="Rockwell" w:cs="cmr10"/>
          <w:szCs w:val="24"/>
        </w:rPr>
        <w:t xml:space="preserve"> </w:t>
      </w:r>
      <w:r w:rsidR="003141C9">
        <w:rPr>
          <w:rFonts w:ascii="Rockwell" w:eastAsia="SimSun" w:hAnsi="Rockwell" w:cs="cmr10"/>
          <w:szCs w:val="24"/>
        </w:rPr>
        <w:t>marks]</w:t>
      </w:r>
    </w:p>
    <w:p w14:paraId="1D3E918B" w14:textId="77777777" w:rsidR="003141C9" w:rsidRDefault="003141C9" w:rsidP="003141C9">
      <w:pPr>
        <w:pStyle w:val="ListParagraph"/>
        <w:adjustRightInd w:val="0"/>
        <w:snapToGrid w:val="0"/>
        <w:spacing w:line="0" w:lineRule="atLeast"/>
        <w:ind w:left="0"/>
        <w:rPr>
          <w:rFonts w:ascii="Rockwell" w:eastAsia="SimSun" w:hAnsi="Rockwell" w:cs="cmr10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5"/>
        <w:gridCol w:w="1143"/>
        <w:gridCol w:w="1162"/>
        <w:gridCol w:w="1159"/>
        <w:gridCol w:w="1151"/>
        <w:gridCol w:w="1082"/>
        <w:gridCol w:w="1082"/>
        <w:gridCol w:w="1082"/>
      </w:tblGrid>
      <w:tr w:rsidR="006971E6" w:rsidRPr="003211B4" w14:paraId="5A068BE7" w14:textId="77777777" w:rsidTr="001702E2">
        <w:tc>
          <w:tcPr>
            <w:tcW w:w="1155" w:type="dxa"/>
            <w:shd w:val="clear" w:color="auto" w:fill="auto"/>
          </w:tcPr>
          <w:p w14:paraId="04623919" w14:textId="77777777" w:rsidR="006971E6" w:rsidRPr="003211B4" w:rsidRDefault="006971E6" w:rsidP="003211B4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 w:rsidRPr="003211B4">
              <w:rPr>
                <w:rFonts w:ascii="Rockwell" w:eastAsia="SimSun" w:hAnsi="Rockwell" w:cs="cmr10" w:hint="cs"/>
                <w:szCs w:val="24"/>
              </w:rPr>
              <w:t>A</w:t>
            </w:r>
          </w:p>
        </w:tc>
        <w:tc>
          <w:tcPr>
            <w:tcW w:w="1143" w:type="dxa"/>
            <w:shd w:val="clear" w:color="auto" w:fill="auto"/>
          </w:tcPr>
          <w:p w14:paraId="47351F04" w14:textId="77777777" w:rsidR="006971E6" w:rsidRPr="003211B4" w:rsidRDefault="006971E6" w:rsidP="003211B4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 w:rsidRPr="003211B4">
              <w:rPr>
                <w:rFonts w:ascii="Rockwell" w:eastAsia="SimSun" w:hAnsi="Rockwell" w:cs="cmr10" w:hint="cs"/>
                <w:szCs w:val="24"/>
              </w:rPr>
              <w:t>B</w:t>
            </w:r>
          </w:p>
        </w:tc>
        <w:tc>
          <w:tcPr>
            <w:tcW w:w="1162" w:type="dxa"/>
            <w:shd w:val="clear" w:color="auto" w:fill="auto"/>
          </w:tcPr>
          <w:p w14:paraId="5BF3B95D" w14:textId="77777777" w:rsidR="006971E6" w:rsidRPr="003211B4" w:rsidRDefault="006971E6" w:rsidP="003211B4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 w:rsidRPr="003211B4">
              <w:rPr>
                <w:rFonts w:ascii="Rockwell" w:eastAsia="SimSun" w:hAnsi="Rockwell" w:cs="cmr10" w:hint="cs"/>
                <w:szCs w:val="24"/>
              </w:rPr>
              <w:t>C</w:t>
            </w:r>
          </w:p>
        </w:tc>
        <w:tc>
          <w:tcPr>
            <w:tcW w:w="1159" w:type="dxa"/>
            <w:shd w:val="clear" w:color="auto" w:fill="auto"/>
          </w:tcPr>
          <w:p w14:paraId="301B079E" w14:textId="77777777" w:rsidR="006971E6" w:rsidRPr="003211B4" w:rsidRDefault="006971E6" w:rsidP="003211B4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 w:rsidRPr="003211B4">
              <w:rPr>
                <w:rFonts w:ascii="Rockwell" w:eastAsia="SimSun" w:hAnsi="Rockwell" w:cs="cmr10" w:hint="cs"/>
                <w:szCs w:val="24"/>
              </w:rPr>
              <w:t>D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14:paraId="18000248" w14:textId="77777777" w:rsidR="006971E6" w:rsidRPr="003211B4" w:rsidRDefault="001702E2" w:rsidP="003211B4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>
              <w:rPr>
                <w:rFonts w:ascii="Rockwell" w:eastAsia="SimSun" w:hAnsi="Rockwell" w:cs="cmr10"/>
                <w:szCs w:val="24"/>
              </w:rPr>
              <w:t>E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14:paraId="53643B61" w14:textId="77777777" w:rsidR="006971E6" w:rsidRDefault="001702E2" w:rsidP="003211B4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>
              <w:rPr>
                <w:rFonts w:ascii="Rockwell" w:eastAsia="SimSun" w:hAnsi="Rockwell" w:cs="cmr10" w:hint="cs"/>
                <w:szCs w:val="24"/>
              </w:rPr>
              <w:t>F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14:paraId="4746CD0F" w14:textId="77777777" w:rsidR="006971E6" w:rsidRDefault="001702E2" w:rsidP="003211B4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>
              <w:rPr>
                <w:rFonts w:ascii="Rockwell" w:eastAsia="SimSun" w:hAnsi="Rockwell" w:cs="cmr10" w:hint="cs"/>
                <w:szCs w:val="24"/>
              </w:rPr>
              <w:t>G</w:t>
            </w:r>
          </w:p>
        </w:tc>
        <w:tc>
          <w:tcPr>
            <w:tcW w:w="1082" w:type="dxa"/>
          </w:tcPr>
          <w:p w14:paraId="0235839B" w14:textId="77777777" w:rsidR="006971E6" w:rsidRDefault="001702E2" w:rsidP="003211B4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>
              <w:rPr>
                <w:rFonts w:ascii="Rockwell" w:eastAsia="SimSun" w:hAnsi="Rockwell" w:cs="cmr10" w:hint="cs"/>
                <w:szCs w:val="24"/>
              </w:rPr>
              <w:t>X</w:t>
            </w:r>
          </w:p>
        </w:tc>
      </w:tr>
      <w:tr w:rsidR="00034CC7" w:rsidRPr="003211B4" w14:paraId="60E4C361" w14:textId="77777777" w:rsidTr="001702E2">
        <w:tc>
          <w:tcPr>
            <w:tcW w:w="1155" w:type="dxa"/>
            <w:shd w:val="clear" w:color="auto" w:fill="auto"/>
          </w:tcPr>
          <w:p w14:paraId="4831F868" w14:textId="66704F57" w:rsidR="00034CC7" w:rsidRPr="003211B4" w:rsidRDefault="008735A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>
              <w:rPr>
                <w:rFonts w:ascii="Rockwell" w:eastAsia="SimSun" w:hAnsi="Rockwell" w:cs="cmr10"/>
                <w:szCs w:val="24"/>
              </w:rPr>
              <w:t>0</w:t>
            </w:r>
          </w:p>
        </w:tc>
        <w:tc>
          <w:tcPr>
            <w:tcW w:w="1143" w:type="dxa"/>
            <w:shd w:val="clear" w:color="auto" w:fill="auto"/>
          </w:tcPr>
          <w:p w14:paraId="4013964E" w14:textId="7DA099F6" w:rsidR="00034CC7" w:rsidRPr="003211B4" w:rsidRDefault="008735A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>
              <w:rPr>
                <w:rFonts w:ascii="Rockwell" w:eastAsia="SimSun" w:hAnsi="Rockwell" w:cs="cmr10"/>
                <w:szCs w:val="24"/>
              </w:rPr>
              <w:t>0</w:t>
            </w:r>
          </w:p>
        </w:tc>
        <w:tc>
          <w:tcPr>
            <w:tcW w:w="1162" w:type="dxa"/>
            <w:shd w:val="clear" w:color="auto" w:fill="auto"/>
          </w:tcPr>
          <w:p w14:paraId="4A7A1716" w14:textId="153F7F03" w:rsidR="00034CC7" w:rsidRPr="003211B4" w:rsidRDefault="008735A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>
              <w:rPr>
                <w:rFonts w:ascii="Rockwell" w:eastAsia="SimSun" w:hAnsi="Rockwell" w:cs="cmr10"/>
                <w:szCs w:val="24"/>
              </w:rPr>
              <w:t>0</w:t>
            </w:r>
          </w:p>
        </w:tc>
        <w:tc>
          <w:tcPr>
            <w:tcW w:w="1159" w:type="dxa"/>
            <w:shd w:val="clear" w:color="auto" w:fill="auto"/>
          </w:tcPr>
          <w:p w14:paraId="48D47E49" w14:textId="3FF84751" w:rsidR="00034CC7" w:rsidRPr="003211B4" w:rsidRDefault="008735A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>
              <w:rPr>
                <w:rFonts w:ascii="Rockwell" w:eastAsia="SimSun" w:hAnsi="Rockwell" w:cs="cmr10"/>
                <w:szCs w:val="24"/>
              </w:rPr>
              <w:t>0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14:paraId="1AFD8173" w14:textId="20524B1C" w:rsidR="00034CC7" w:rsidRPr="00034CC7" w:rsidRDefault="008735A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color w:val="FF0000"/>
                <w:szCs w:val="24"/>
              </w:rPr>
            </w:pPr>
            <w:r>
              <w:rPr>
                <w:rFonts w:ascii="Rockwell" w:eastAsia="SimSun" w:hAnsi="Rockwell" w:cs="cmr10"/>
                <w:color w:val="FF0000"/>
                <w:szCs w:val="24"/>
              </w:rPr>
              <w:t>0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14:paraId="0A5BE4D5" w14:textId="70A5EAEE" w:rsidR="00034CC7" w:rsidRPr="00034CC7" w:rsidRDefault="007739F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color w:val="FF0000"/>
                <w:szCs w:val="24"/>
              </w:rPr>
            </w:pPr>
            <w:r>
              <w:rPr>
                <w:rFonts w:ascii="Rockwell" w:eastAsia="SimSun" w:hAnsi="Rockwell" w:cs="cmr10"/>
                <w:color w:val="FF0000"/>
                <w:szCs w:val="24"/>
              </w:rPr>
              <w:t>1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14:paraId="026680DF" w14:textId="2832B20F" w:rsidR="00034CC7" w:rsidRPr="00034CC7" w:rsidRDefault="007739F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color w:val="FF0000"/>
                <w:szCs w:val="24"/>
              </w:rPr>
            </w:pPr>
            <w:r>
              <w:rPr>
                <w:rFonts w:ascii="Rockwell" w:eastAsia="SimSun" w:hAnsi="Rockwell" w:cs="cmr10"/>
                <w:color w:val="FF0000"/>
                <w:szCs w:val="24"/>
              </w:rPr>
              <w:t>1</w:t>
            </w:r>
          </w:p>
        </w:tc>
        <w:tc>
          <w:tcPr>
            <w:tcW w:w="1082" w:type="dxa"/>
          </w:tcPr>
          <w:p w14:paraId="316A950C" w14:textId="3BE5BE32" w:rsidR="00034CC7" w:rsidRPr="00034CC7" w:rsidRDefault="007739F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color w:val="FF0000"/>
                <w:szCs w:val="24"/>
              </w:rPr>
            </w:pPr>
            <w:r>
              <w:rPr>
                <w:rFonts w:ascii="Rockwell" w:eastAsia="SimSun" w:hAnsi="Rockwell" w:cs="cmr10"/>
                <w:color w:val="FF0000"/>
                <w:szCs w:val="24"/>
              </w:rPr>
              <w:t>1</w:t>
            </w:r>
          </w:p>
        </w:tc>
      </w:tr>
      <w:tr w:rsidR="00034CC7" w:rsidRPr="003211B4" w14:paraId="25720207" w14:textId="77777777" w:rsidTr="007739FD">
        <w:trPr>
          <w:trHeight w:val="233"/>
        </w:trPr>
        <w:tc>
          <w:tcPr>
            <w:tcW w:w="1155" w:type="dxa"/>
            <w:shd w:val="clear" w:color="auto" w:fill="auto"/>
          </w:tcPr>
          <w:p w14:paraId="43283ECC" w14:textId="32D4D53B" w:rsidR="00034CC7" w:rsidRPr="003211B4" w:rsidRDefault="008735A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>
              <w:rPr>
                <w:rFonts w:ascii="Rockwell" w:eastAsia="SimSun" w:hAnsi="Rockwell" w:cs="cmr10"/>
                <w:szCs w:val="24"/>
              </w:rPr>
              <w:t>0</w:t>
            </w:r>
          </w:p>
        </w:tc>
        <w:tc>
          <w:tcPr>
            <w:tcW w:w="1143" w:type="dxa"/>
            <w:shd w:val="clear" w:color="auto" w:fill="auto"/>
          </w:tcPr>
          <w:p w14:paraId="79FDFAC9" w14:textId="2A04F401" w:rsidR="00034CC7" w:rsidRPr="003211B4" w:rsidRDefault="008735A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>
              <w:rPr>
                <w:rFonts w:ascii="Rockwell" w:eastAsia="SimSun" w:hAnsi="Rockwell" w:cs="cmr10"/>
                <w:szCs w:val="24"/>
              </w:rPr>
              <w:t>0</w:t>
            </w:r>
          </w:p>
        </w:tc>
        <w:tc>
          <w:tcPr>
            <w:tcW w:w="1162" w:type="dxa"/>
            <w:shd w:val="clear" w:color="auto" w:fill="auto"/>
          </w:tcPr>
          <w:p w14:paraId="1F8AF9B1" w14:textId="1B118D5A" w:rsidR="00034CC7" w:rsidRPr="003211B4" w:rsidRDefault="008735A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>
              <w:rPr>
                <w:rFonts w:ascii="Rockwell" w:eastAsia="SimSun" w:hAnsi="Rockwell" w:cs="cmr10"/>
                <w:szCs w:val="24"/>
              </w:rPr>
              <w:t>0</w:t>
            </w:r>
          </w:p>
        </w:tc>
        <w:tc>
          <w:tcPr>
            <w:tcW w:w="1159" w:type="dxa"/>
            <w:shd w:val="clear" w:color="auto" w:fill="auto"/>
          </w:tcPr>
          <w:p w14:paraId="3199BAC4" w14:textId="0B687803" w:rsidR="00034CC7" w:rsidRPr="003211B4" w:rsidRDefault="008735A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>
              <w:rPr>
                <w:rFonts w:ascii="Rockwell" w:eastAsia="SimSun" w:hAnsi="Rockwell" w:cs="cmr10"/>
                <w:szCs w:val="24"/>
              </w:rPr>
              <w:t>1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14:paraId="719EC545" w14:textId="77BE4859" w:rsidR="00034CC7" w:rsidRPr="00034CC7" w:rsidRDefault="007739F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color w:val="FF0000"/>
                <w:szCs w:val="24"/>
              </w:rPr>
            </w:pPr>
            <w:r>
              <w:rPr>
                <w:rFonts w:ascii="Rockwell" w:eastAsia="SimSun" w:hAnsi="Rockwell" w:cs="cmr10"/>
                <w:color w:val="FF0000"/>
                <w:szCs w:val="24"/>
              </w:rPr>
              <w:t>0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14:paraId="7302E0A0" w14:textId="59EA6369" w:rsidR="00034CC7" w:rsidRPr="00034CC7" w:rsidRDefault="007739F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color w:val="FF0000"/>
                <w:szCs w:val="24"/>
              </w:rPr>
            </w:pPr>
            <w:r>
              <w:rPr>
                <w:rFonts w:ascii="Rockwell" w:eastAsia="SimSun" w:hAnsi="Rockwell" w:cs="cmr10"/>
                <w:color w:val="FF0000"/>
                <w:szCs w:val="24"/>
              </w:rPr>
              <w:t>1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14:paraId="50703E01" w14:textId="4083F113" w:rsidR="00034CC7" w:rsidRPr="00034CC7" w:rsidRDefault="007739F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color w:val="FF0000"/>
                <w:szCs w:val="24"/>
              </w:rPr>
            </w:pPr>
            <w:r>
              <w:rPr>
                <w:rFonts w:ascii="Rockwell" w:eastAsia="SimSun" w:hAnsi="Rockwell" w:cs="cmr10"/>
                <w:color w:val="FF0000"/>
                <w:szCs w:val="24"/>
              </w:rPr>
              <w:t>1</w:t>
            </w:r>
          </w:p>
        </w:tc>
        <w:tc>
          <w:tcPr>
            <w:tcW w:w="1082" w:type="dxa"/>
          </w:tcPr>
          <w:p w14:paraId="7D078B25" w14:textId="20C43EB2" w:rsidR="00034CC7" w:rsidRPr="00034CC7" w:rsidRDefault="007739F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color w:val="FF0000"/>
                <w:szCs w:val="24"/>
              </w:rPr>
            </w:pPr>
            <w:r>
              <w:rPr>
                <w:rFonts w:ascii="Rockwell" w:eastAsia="SimSun" w:hAnsi="Rockwell" w:cs="cmr10"/>
                <w:color w:val="FF0000"/>
                <w:szCs w:val="24"/>
              </w:rPr>
              <w:t>1</w:t>
            </w:r>
          </w:p>
        </w:tc>
      </w:tr>
      <w:tr w:rsidR="00034CC7" w:rsidRPr="003211B4" w14:paraId="3F39A492" w14:textId="77777777" w:rsidTr="001702E2">
        <w:tc>
          <w:tcPr>
            <w:tcW w:w="1155" w:type="dxa"/>
            <w:shd w:val="clear" w:color="auto" w:fill="auto"/>
          </w:tcPr>
          <w:p w14:paraId="21C49C7D" w14:textId="41D0B50D" w:rsidR="00034CC7" w:rsidRPr="003211B4" w:rsidRDefault="008735A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>
              <w:rPr>
                <w:rFonts w:ascii="Rockwell" w:eastAsia="SimSun" w:hAnsi="Rockwell" w:cs="cmr10"/>
                <w:szCs w:val="24"/>
              </w:rPr>
              <w:t>0</w:t>
            </w:r>
          </w:p>
        </w:tc>
        <w:tc>
          <w:tcPr>
            <w:tcW w:w="1143" w:type="dxa"/>
            <w:shd w:val="clear" w:color="auto" w:fill="auto"/>
          </w:tcPr>
          <w:p w14:paraId="0EB42800" w14:textId="01C0B0D9" w:rsidR="00034CC7" w:rsidRPr="003211B4" w:rsidRDefault="008735A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>
              <w:rPr>
                <w:rFonts w:ascii="Rockwell" w:eastAsia="SimSun" w:hAnsi="Rockwell" w:cs="cmr10"/>
                <w:szCs w:val="24"/>
              </w:rPr>
              <w:t>0</w:t>
            </w:r>
          </w:p>
        </w:tc>
        <w:tc>
          <w:tcPr>
            <w:tcW w:w="1162" w:type="dxa"/>
            <w:shd w:val="clear" w:color="auto" w:fill="auto"/>
          </w:tcPr>
          <w:p w14:paraId="306F5182" w14:textId="5DE9A0FD" w:rsidR="00034CC7" w:rsidRPr="003211B4" w:rsidRDefault="008735A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>
              <w:rPr>
                <w:rFonts w:ascii="Rockwell" w:eastAsia="SimSun" w:hAnsi="Rockwell" w:cs="cmr10"/>
                <w:szCs w:val="24"/>
              </w:rPr>
              <w:t>1</w:t>
            </w:r>
          </w:p>
        </w:tc>
        <w:tc>
          <w:tcPr>
            <w:tcW w:w="1159" w:type="dxa"/>
            <w:shd w:val="clear" w:color="auto" w:fill="auto"/>
          </w:tcPr>
          <w:p w14:paraId="3996A2F9" w14:textId="3F79F3C8" w:rsidR="00034CC7" w:rsidRPr="003211B4" w:rsidRDefault="008735A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>
              <w:rPr>
                <w:rFonts w:ascii="Rockwell" w:eastAsia="SimSun" w:hAnsi="Rockwell" w:cs="cmr10"/>
                <w:szCs w:val="24"/>
              </w:rPr>
              <w:t>0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14:paraId="62F6ED84" w14:textId="23A5EF82" w:rsidR="00034CC7" w:rsidRPr="00034CC7" w:rsidRDefault="007739F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color w:val="FF0000"/>
                <w:szCs w:val="24"/>
              </w:rPr>
            </w:pPr>
            <w:r>
              <w:rPr>
                <w:rFonts w:ascii="Rockwell" w:eastAsia="SimSun" w:hAnsi="Rockwell" w:cs="cmr10"/>
                <w:color w:val="FF0000"/>
                <w:szCs w:val="24"/>
              </w:rPr>
              <w:t>0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14:paraId="3602D099" w14:textId="2FE21496" w:rsidR="00034CC7" w:rsidRPr="00034CC7" w:rsidRDefault="007739F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color w:val="FF0000"/>
                <w:szCs w:val="24"/>
              </w:rPr>
            </w:pPr>
            <w:r>
              <w:rPr>
                <w:rFonts w:ascii="Rockwell" w:eastAsia="SimSun" w:hAnsi="Rockwell" w:cs="cmr10"/>
                <w:color w:val="FF0000"/>
                <w:szCs w:val="24"/>
              </w:rPr>
              <w:t>1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14:paraId="250949C9" w14:textId="0F3C877A" w:rsidR="00034CC7" w:rsidRPr="00034CC7" w:rsidRDefault="007739F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color w:val="FF0000"/>
                <w:szCs w:val="24"/>
              </w:rPr>
            </w:pPr>
            <w:r>
              <w:rPr>
                <w:rFonts w:ascii="Rockwell" w:eastAsia="SimSun" w:hAnsi="Rockwell" w:cs="cmr10"/>
                <w:color w:val="FF0000"/>
                <w:szCs w:val="24"/>
              </w:rPr>
              <w:t>1</w:t>
            </w:r>
          </w:p>
        </w:tc>
        <w:tc>
          <w:tcPr>
            <w:tcW w:w="1082" w:type="dxa"/>
          </w:tcPr>
          <w:p w14:paraId="70607371" w14:textId="1D5B1FA4" w:rsidR="00034CC7" w:rsidRPr="00034CC7" w:rsidRDefault="007739F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color w:val="FF0000"/>
                <w:szCs w:val="24"/>
              </w:rPr>
            </w:pPr>
            <w:r>
              <w:rPr>
                <w:rFonts w:ascii="Rockwell" w:eastAsia="SimSun" w:hAnsi="Rockwell" w:cs="cmr10"/>
                <w:color w:val="FF0000"/>
                <w:szCs w:val="24"/>
              </w:rPr>
              <w:t>1</w:t>
            </w:r>
          </w:p>
        </w:tc>
      </w:tr>
      <w:tr w:rsidR="00034CC7" w:rsidRPr="003211B4" w14:paraId="365723CC" w14:textId="77777777" w:rsidTr="001702E2">
        <w:tc>
          <w:tcPr>
            <w:tcW w:w="1155" w:type="dxa"/>
            <w:shd w:val="clear" w:color="auto" w:fill="auto"/>
          </w:tcPr>
          <w:p w14:paraId="216B4BE2" w14:textId="6D66D736" w:rsidR="00034CC7" w:rsidRPr="003211B4" w:rsidRDefault="008735A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>
              <w:rPr>
                <w:rFonts w:ascii="Rockwell" w:eastAsia="SimSun" w:hAnsi="Rockwell" w:cs="cmr10"/>
                <w:szCs w:val="24"/>
              </w:rPr>
              <w:t>0</w:t>
            </w:r>
          </w:p>
        </w:tc>
        <w:tc>
          <w:tcPr>
            <w:tcW w:w="1143" w:type="dxa"/>
            <w:shd w:val="clear" w:color="auto" w:fill="auto"/>
          </w:tcPr>
          <w:p w14:paraId="2C4AE496" w14:textId="584D1AE5" w:rsidR="00034CC7" w:rsidRPr="003211B4" w:rsidRDefault="008735A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>
              <w:rPr>
                <w:rFonts w:ascii="Rockwell" w:eastAsia="SimSun" w:hAnsi="Rockwell" w:cs="cmr10"/>
                <w:szCs w:val="24"/>
              </w:rPr>
              <w:t>0</w:t>
            </w:r>
          </w:p>
        </w:tc>
        <w:tc>
          <w:tcPr>
            <w:tcW w:w="1162" w:type="dxa"/>
            <w:shd w:val="clear" w:color="auto" w:fill="auto"/>
          </w:tcPr>
          <w:p w14:paraId="50300CE8" w14:textId="66D1F38F" w:rsidR="00034CC7" w:rsidRPr="003211B4" w:rsidRDefault="008735A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>
              <w:rPr>
                <w:rFonts w:ascii="Rockwell" w:eastAsia="SimSun" w:hAnsi="Rockwell" w:cs="cmr10"/>
                <w:szCs w:val="24"/>
              </w:rPr>
              <w:t>1</w:t>
            </w:r>
          </w:p>
        </w:tc>
        <w:tc>
          <w:tcPr>
            <w:tcW w:w="1159" w:type="dxa"/>
            <w:shd w:val="clear" w:color="auto" w:fill="auto"/>
          </w:tcPr>
          <w:p w14:paraId="5E6C05E2" w14:textId="448A20C3" w:rsidR="00034CC7" w:rsidRPr="003211B4" w:rsidRDefault="008735A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>
              <w:rPr>
                <w:rFonts w:ascii="Rockwell" w:eastAsia="SimSun" w:hAnsi="Rockwell" w:cs="cmr10"/>
                <w:szCs w:val="24"/>
              </w:rPr>
              <w:t>1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14:paraId="712A94A0" w14:textId="4BD99525" w:rsidR="00034CC7" w:rsidRPr="00034CC7" w:rsidRDefault="007739F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color w:val="FF0000"/>
                <w:szCs w:val="24"/>
              </w:rPr>
            </w:pPr>
            <w:r>
              <w:rPr>
                <w:rFonts w:ascii="Rockwell" w:eastAsia="SimSun" w:hAnsi="Rockwell" w:cs="cmr10"/>
                <w:color w:val="FF0000"/>
                <w:szCs w:val="24"/>
              </w:rPr>
              <w:t>0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14:paraId="0994C30D" w14:textId="753B799D" w:rsidR="00034CC7" w:rsidRPr="00034CC7" w:rsidRDefault="007739F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color w:val="FF0000"/>
                <w:szCs w:val="24"/>
              </w:rPr>
            </w:pPr>
            <w:r>
              <w:rPr>
                <w:rFonts w:ascii="Rockwell" w:eastAsia="SimSun" w:hAnsi="Rockwell" w:cs="cmr10"/>
                <w:color w:val="FF0000"/>
                <w:szCs w:val="24"/>
              </w:rPr>
              <w:t>1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14:paraId="2B0B8631" w14:textId="05B57FB0" w:rsidR="00034CC7" w:rsidRPr="00034CC7" w:rsidRDefault="007739F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color w:val="FF0000"/>
                <w:szCs w:val="24"/>
              </w:rPr>
            </w:pPr>
            <w:r>
              <w:rPr>
                <w:rFonts w:ascii="Rockwell" w:eastAsia="SimSun" w:hAnsi="Rockwell" w:cs="cmr10"/>
                <w:color w:val="FF0000"/>
                <w:szCs w:val="24"/>
              </w:rPr>
              <w:t>1</w:t>
            </w:r>
          </w:p>
        </w:tc>
        <w:tc>
          <w:tcPr>
            <w:tcW w:w="1082" w:type="dxa"/>
          </w:tcPr>
          <w:p w14:paraId="7427CFAD" w14:textId="1EF03BF6" w:rsidR="00034CC7" w:rsidRPr="00034CC7" w:rsidRDefault="007739F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color w:val="FF0000"/>
                <w:szCs w:val="24"/>
              </w:rPr>
            </w:pPr>
            <w:r>
              <w:rPr>
                <w:rFonts w:ascii="Rockwell" w:eastAsia="SimSun" w:hAnsi="Rockwell" w:cs="cmr10"/>
                <w:color w:val="FF0000"/>
                <w:szCs w:val="24"/>
              </w:rPr>
              <w:t>1</w:t>
            </w:r>
          </w:p>
        </w:tc>
      </w:tr>
      <w:tr w:rsidR="00034CC7" w:rsidRPr="003211B4" w14:paraId="5A4A88BE" w14:textId="77777777" w:rsidTr="001702E2">
        <w:tc>
          <w:tcPr>
            <w:tcW w:w="1155" w:type="dxa"/>
            <w:shd w:val="clear" w:color="auto" w:fill="auto"/>
          </w:tcPr>
          <w:p w14:paraId="48051E01" w14:textId="6DABB19B" w:rsidR="00034CC7" w:rsidRPr="003211B4" w:rsidRDefault="008735A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>
              <w:rPr>
                <w:rFonts w:ascii="Rockwell" w:eastAsia="SimSun" w:hAnsi="Rockwell" w:cs="cmr10"/>
                <w:szCs w:val="24"/>
              </w:rPr>
              <w:t>0</w:t>
            </w:r>
          </w:p>
        </w:tc>
        <w:tc>
          <w:tcPr>
            <w:tcW w:w="1143" w:type="dxa"/>
            <w:shd w:val="clear" w:color="auto" w:fill="auto"/>
          </w:tcPr>
          <w:p w14:paraId="075CDE7D" w14:textId="210DA786" w:rsidR="00034CC7" w:rsidRPr="003211B4" w:rsidRDefault="008735A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>
              <w:rPr>
                <w:rFonts w:ascii="Rockwell" w:eastAsia="SimSun" w:hAnsi="Rockwell" w:cs="cmr10"/>
                <w:szCs w:val="24"/>
              </w:rPr>
              <w:t>1</w:t>
            </w:r>
          </w:p>
        </w:tc>
        <w:tc>
          <w:tcPr>
            <w:tcW w:w="1162" w:type="dxa"/>
            <w:shd w:val="clear" w:color="auto" w:fill="auto"/>
          </w:tcPr>
          <w:p w14:paraId="10D017E3" w14:textId="1F799323" w:rsidR="00034CC7" w:rsidRPr="003211B4" w:rsidRDefault="008735A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>
              <w:rPr>
                <w:rFonts w:ascii="Rockwell" w:eastAsia="SimSun" w:hAnsi="Rockwell" w:cs="cmr10"/>
                <w:szCs w:val="24"/>
              </w:rPr>
              <w:t>0</w:t>
            </w:r>
          </w:p>
        </w:tc>
        <w:tc>
          <w:tcPr>
            <w:tcW w:w="1159" w:type="dxa"/>
            <w:shd w:val="clear" w:color="auto" w:fill="auto"/>
          </w:tcPr>
          <w:p w14:paraId="1A3114F7" w14:textId="0217C245" w:rsidR="00034CC7" w:rsidRPr="003211B4" w:rsidRDefault="008735A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>
              <w:rPr>
                <w:rFonts w:ascii="Rockwell" w:eastAsia="SimSun" w:hAnsi="Rockwell" w:cs="cmr10"/>
                <w:szCs w:val="24"/>
              </w:rPr>
              <w:t>0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14:paraId="67FE15BB" w14:textId="0139089D" w:rsidR="00034CC7" w:rsidRPr="00034CC7" w:rsidRDefault="007739F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color w:val="FF0000"/>
                <w:szCs w:val="24"/>
              </w:rPr>
            </w:pPr>
            <w:r>
              <w:rPr>
                <w:rFonts w:ascii="Rockwell" w:eastAsia="SimSun" w:hAnsi="Rockwell" w:cs="cmr10"/>
                <w:color w:val="FF0000"/>
                <w:szCs w:val="24"/>
              </w:rPr>
              <w:t>0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14:paraId="19948426" w14:textId="040C2403" w:rsidR="00034CC7" w:rsidRPr="00034CC7" w:rsidRDefault="007739F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color w:val="FF0000"/>
                <w:szCs w:val="24"/>
              </w:rPr>
            </w:pPr>
            <w:r>
              <w:rPr>
                <w:rFonts w:ascii="Rockwell" w:eastAsia="SimSun" w:hAnsi="Rockwell" w:cs="cmr10"/>
                <w:color w:val="FF0000"/>
                <w:szCs w:val="24"/>
              </w:rPr>
              <w:t>1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14:paraId="719E57C7" w14:textId="60CE4AAD" w:rsidR="00034CC7" w:rsidRPr="00034CC7" w:rsidRDefault="007739F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color w:val="FF0000"/>
                <w:szCs w:val="24"/>
              </w:rPr>
            </w:pPr>
            <w:r>
              <w:rPr>
                <w:rFonts w:ascii="Rockwell" w:eastAsia="SimSun" w:hAnsi="Rockwell" w:cs="cmr10"/>
                <w:color w:val="FF0000"/>
                <w:szCs w:val="24"/>
              </w:rPr>
              <w:t>1</w:t>
            </w:r>
          </w:p>
        </w:tc>
        <w:tc>
          <w:tcPr>
            <w:tcW w:w="1082" w:type="dxa"/>
          </w:tcPr>
          <w:p w14:paraId="629A736A" w14:textId="6513AE0A" w:rsidR="00034CC7" w:rsidRPr="00034CC7" w:rsidRDefault="007739F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color w:val="FF0000"/>
                <w:szCs w:val="24"/>
              </w:rPr>
            </w:pPr>
            <w:r>
              <w:rPr>
                <w:rFonts w:ascii="Rockwell" w:eastAsia="SimSun" w:hAnsi="Rockwell" w:cs="cmr10"/>
                <w:color w:val="FF0000"/>
                <w:szCs w:val="24"/>
              </w:rPr>
              <w:t>1</w:t>
            </w:r>
          </w:p>
        </w:tc>
      </w:tr>
      <w:tr w:rsidR="00034CC7" w:rsidRPr="003211B4" w14:paraId="545CD46C" w14:textId="77777777" w:rsidTr="001702E2">
        <w:tc>
          <w:tcPr>
            <w:tcW w:w="1155" w:type="dxa"/>
            <w:shd w:val="clear" w:color="auto" w:fill="auto"/>
          </w:tcPr>
          <w:p w14:paraId="786CB5B0" w14:textId="6EC972D4" w:rsidR="00034CC7" w:rsidRPr="003211B4" w:rsidRDefault="008735A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>
              <w:rPr>
                <w:rFonts w:ascii="Rockwell" w:eastAsia="SimSun" w:hAnsi="Rockwell" w:cs="cmr10"/>
                <w:szCs w:val="24"/>
              </w:rPr>
              <w:t>0</w:t>
            </w:r>
          </w:p>
        </w:tc>
        <w:tc>
          <w:tcPr>
            <w:tcW w:w="1143" w:type="dxa"/>
            <w:shd w:val="clear" w:color="auto" w:fill="auto"/>
          </w:tcPr>
          <w:p w14:paraId="7D832AE1" w14:textId="23E0927A" w:rsidR="00034CC7" w:rsidRPr="003211B4" w:rsidRDefault="008735A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>
              <w:rPr>
                <w:rFonts w:ascii="Rockwell" w:eastAsia="SimSun" w:hAnsi="Rockwell" w:cs="cmr10"/>
                <w:szCs w:val="24"/>
              </w:rPr>
              <w:t>1</w:t>
            </w:r>
          </w:p>
        </w:tc>
        <w:tc>
          <w:tcPr>
            <w:tcW w:w="1162" w:type="dxa"/>
            <w:shd w:val="clear" w:color="auto" w:fill="auto"/>
          </w:tcPr>
          <w:p w14:paraId="2C10E304" w14:textId="160E658E" w:rsidR="00034CC7" w:rsidRPr="003211B4" w:rsidRDefault="008735A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>
              <w:rPr>
                <w:rFonts w:ascii="Rockwell" w:eastAsia="SimSun" w:hAnsi="Rockwell" w:cs="cmr10"/>
                <w:szCs w:val="24"/>
              </w:rPr>
              <w:t>0</w:t>
            </w:r>
          </w:p>
        </w:tc>
        <w:tc>
          <w:tcPr>
            <w:tcW w:w="1159" w:type="dxa"/>
            <w:shd w:val="clear" w:color="auto" w:fill="auto"/>
          </w:tcPr>
          <w:p w14:paraId="1EE1CBE0" w14:textId="648473FB" w:rsidR="00034CC7" w:rsidRPr="003211B4" w:rsidRDefault="008735A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>
              <w:rPr>
                <w:rFonts w:ascii="Rockwell" w:eastAsia="SimSun" w:hAnsi="Rockwell" w:cs="cmr10"/>
                <w:szCs w:val="24"/>
              </w:rPr>
              <w:t>1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14:paraId="5757056C" w14:textId="3F089265" w:rsidR="00034CC7" w:rsidRPr="00034CC7" w:rsidRDefault="007739F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color w:val="FF0000"/>
                <w:szCs w:val="24"/>
              </w:rPr>
            </w:pPr>
            <w:r>
              <w:rPr>
                <w:rFonts w:ascii="Rockwell" w:eastAsia="SimSun" w:hAnsi="Rockwell" w:cs="cmr10"/>
                <w:color w:val="FF0000"/>
                <w:szCs w:val="24"/>
              </w:rPr>
              <w:t>0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14:paraId="4077F127" w14:textId="46E50196" w:rsidR="00034CC7" w:rsidRPr="00034CC7" w:rsidRDefault="007739F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color w:val="FF0000"/>
                <w:szCs w:val="24"/>
              </w:rPr>
            </w:pPr>
            <w:r>
              <w:rPr>
                <w:rFonts w:ascii="Rockwell" w:eastAsia="SimSun" w:hAnsi="Rockwell" w:cs="cmr10"/>
                <w:color w:val="FF0000"/>
                <w:szCs w:val="24"/>
              </w:rPr>
              <w:t>1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14:paraId="546B34BE" w14:textId="5A7AA99D" w:rsidR="00034CC7" w:rsidRPr="00034CC7" w:rsidRDefault="007739F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color w:val="FF0000"/>
                <w:szCs w:val="24"/>
              </w:rPr>
            </w:pPr>
            <w:r>
              <w:rPr>
                <w:rFonts w:ascii="Rockwell" w:eastAsia="SimSun" w:hAnsi="Rockwell" w:cs="cmr10"/>
                <w:color w:val="FF0000"/>
                <w:szCs w:val="24"/>
              </w:rPr>
              <w:t>1</w:t>
            </w:r>
          </w:p>
        </w:tc>
        <w:tc>
          <w:tcPr>
            <w:tcW w:w="1082" w:type="dxa"/>
          </w:tcPr>
          <w:p w14:paraId="2FD3331E" w14:textId="2EC9C8DF" w:rsidR="00034CC7" w:rsidRPr="00034CC7" w:rsidRDefault="007739F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color w:val="FF0000"/>
                <w:szCs w:val="24"/>
              </w:rPr>
            </w:pPr>
            <w:r>
              <w:rPr>
                <w:rFonts w:ascii="Rockwell" w:eastAsia="SimSun" w:hAnsi="Rockwell" w:cs="cmr10"/>
                <w:color w:val="FF0000"/>
                <w:szCs w:val="24"/>
              </w:rPr>
              <w:t>1</w:t>
            </w:r>
          </w:p>
        </w:tc>
      </w:tr>
      <w:tr w:rsidR="00034CC7" w:rsidRPr="003211B4" w14:paraId="5D89302C" w14:textId="77777777" w:rsidTr="001702E2">
        <w:tc>
          <w:tcPr>
            <w:tcW w:w="1155" w:type="dxa"/>
            <w:shd w:val="clear" w:color="auto" w:fill="auto"/>
          </w:tcPr>
          <w:p w14:paraId="084E1ADD" w14:textId="41472208" w:rsidR="00034CC7" w:rsidRPr="003211B4" w:rsidRDefault="008735A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>
              <w:rPr>
                <w:rFonts w:ascii="Rockwell" w:eastAsia="SimSun" w:hAnsi="Rockwell" w:cs="cmr10"/>
                <w:szCs w:val="24"/>
              </w:rPr>
              <w:t>0</w:t>
            </w:r>
          </w:p>
        </w:tc>
        <w:tc>
          <w:tcPr>
            <w:tcW w:w="1143" w:type="dxa"/>
            <w:shd w:val="clear" w:color="auto" w:fill="auto"/>
          </w:tcPr>
          <w:p w14:paraId="37694BC7" w14:textId="79602124" w:rsidR="00034CC7" w:rsidRPr="003211B4" w:rsidRDefault="008735A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>
              <w:rPr>
                <w:rFonts w:ascii="Rockwell" w:eastAsia="SimSun" w:hAnsi="Rockwell" w:cs="cmr10"/>
                <w:szCs w:val="24"/>
              </w:rPr>
              <w:t>1</w:t>
            </w:r>
          </w:p>
        </w:tc>
        <w:tc>
          <w:tcPr>
            <w:tcW w:w="1162" w:type="dxa"/>
            <w:shd w:val="clear" w:color="auto" w:fill="auto"/>
          </w:tcPr>
          <w:p w14:paraId="5D8CF3AC" w14:textId="415AC922" w:rsidR="00034CC7" w:rsidRPr="003211B4" w:rsidRDefault="008735A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>
              <w:rPr>
                <w:rFonts w:ascii="Rockwell" w:eastAsia="SimSun" w:hAnsi="Rockwell" w:cs="cmr10"/>
                <w:szCs w:val="24"/>
              </w:rPr>
              <w:t>1</w:t>
            </w:r>
          </w:p>
        </w:tc>
        <w:tc>
          <w:tcPr>
            <w:tcW w:w="1159" w:type="dxa"/>
            <w:shd w:val="clear" w:color="auto" w:fill="auto"/>
          </w:tcPr>
          <w:p w14:paraId="036CFA49" w14:textId="4172A5CD" w:rsidR="00034CC7" w:rsidRPr="003211B4" w:rsidRDefault="008735A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>
              <w:rPr>
                <w:rFonts w:ascii="Rockwell" w:eastAsia="SimSun" w:hAnsi="Rockwell" w:cs="cmr10"/>
                <w:szCs w:val="24"/>
              </w:rPr>
              <w:t>0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14:paraId="06CA6C1C" w14:textId="0E2BEEE1" w:rsidR="00034CC7" w:rsidRPr="00034CC7" w:rsidRDefault="007739F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color w:val="FF0000"/>
                <w:szCs w:val="24"/>
              </w:rPr>
            </w:pPr>
            <w:r>
              <w:rPr>
                <w:rFonts w:ascii="Rockwell" w:eastAsia="SimSun" w:hAnsi="Rockwell" w:cs="cmr10"/>
                <w:color w:val="FF0000"/>
                <w:szCs w:val="24"/>
              </w:rPr>
              <w:t>0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14:paraId="1EA21A62" w14:textId="4677D560" w:rsidR="00034CC7" w:rsidRPr="00034CC7" w:rsidRDefault="007739F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color w:val="FF0000"/>
                <w:szCs w:val="24"/>
              </w:rPr>
            </w:pPr>
            <w:r>
              <w:rPr>
                <w:rFonts w:ascii="Rockwell" w:eastAsia="SimSun" w:hAnsi="Rockwell" w:cs="cmr10"/>
                <w:color w:val="FF0000"/>
                <w:szCs w:val="24"/>
              </w:rPr>
              <w:t>0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14:paraId="4BDADB85" w14:textId="7E41A115" w:rsidR="00034CC7" w:rsidRPr="00034CC7" w:rsidRDefault="007739F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color w:val="FF0000"/>
                <w:szCs w:val="24"/>
              </w:rPr>
            </w:pPr>
            <w:r>
              <w:rPr>
                <w:rFonts w:ascii="Rockwell" w:eastAsia="SimSun" w:hAnsi="Rockwell" w:cs="cmr10"/>
                <w:color w:val="FF0000"/>
                <w:szCs w:val="24"/>
              </w:rPr>
              <w:t>0</w:t>
            </w:r>
          </w:p>
        </w:tc>
        <w:tc>
          <w:tcPr>
            <w:tcW w:w="1082" w:type="dxa"/>
          </w:tcPr>
          <w:p w14:paraId="262466D1" w14:textId="36CDA155" w:rsidR="00034CC7" w:rsidRPr="00034CC7" w:rsidRDefault="007739F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color w:val="FF0000"/>
                <w:szCs w:val="24"/>
              </w:rPr>
            </w:pPr>
            <w:r>
              <w:rPr>
                <w:rFonts w:ascii="Rockwell" w:eastAsia="SimSun" w:hAnsi="Rockwell" w:cs="cmr10"/>
                <w:color w:val="FF0000"/>
                <w:szCs w:val="24"/>
              </w:rPr>
              <w:t>0</w:t>
            </w:r>
          </w:p>
        </w:tc>
      </w:tr>
      <w:tr w:rsidR="00034CC7" w:rsidRPr="003211B4" w14:paraId="30962056" w14:textId="77777777" w:rsidTr="001702E2">
        <w:tc>
          <w:tcPr>
            <w:tcW w:w="1155" w:type="dxa"/>
            <w:shd w:val="clear" w:color="auto" w:fill="auto"/>
          </w:tcPr>
          <w:p w14:paraId="7309F66D" w14:textId="60F15FDA" w:rsidR="00034CC7" w:rsidRPr="003211B4" w:rsidRDefault="008735A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>
              <w:rPr>
                <w:rFonts w:ascii="Rockwell" w:eastAsia="SimSun" w:hAnsi="Rockwell" w:cs="cmr10"/>
                <w:szCs w:val="24"/>
              </w:rPr>
              <w:t>0</w:t>
            </w:r>
          </w:p>
        </w:tc>
        <w:tc>
          <w:tcPr>
            <w:tcW w:w="1143" w:type="dxa"/>
            <w:shd w:val="clear" w:color="auto" w:fill="auto"/>
          </w:tcPr>
          <w:p w14:paraId="603FA9C2" w14:textId="77E46593" w:rsidR="00034CC7" w:rsidRPr="003211B4" w:rsidRDefault="008735A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>
              <w:rPr>
                <w:rFonts w:ascii="Rockwell" w:eastAsia="SimSun" w:hAnsi="Rockwell" w:cs="cmr10"/>
                <w:szCs w:val="24"/>
              </w:rPr>
              <w:t>1</w:t>
            </w:r>
          </w:p>
        </w:tc>
        <w:tc>
          <w:tcPr>
            <w:tcW w:w="1162" w:type="dxa"/>
            <w:shd w:val="clear" w:color="auto" w:fill="auto"/>
          </w:tcPr>
          <w:p w14:paraId="0560628E" w14:textId="52E3014E" w:rsidR="00034CC7" w:rsidRPr="003211B4" w:rsidRDefault="008735A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>
              <w:rPr>
                <w:rFonts w:ascii="Rockwell" w:eastAsia="SimSun" w:hAnsi="Rockwell" w:cs="cmr10"/>
                <w:szCs w:val="24"/>
              </w:rPr>
              <w:t>1</w:t>
            </w:r>
          </w:p>
        </w:tc>
        <w:tc>
          <w:tcPr>
            <w:tcW w:w="1159" w:type="dxa"/>
            <w:shd w:val="clear" w:color="auto" w:fill="auto"/>
          </w:tcPr>
          <w:p w14:paraId="5DB1845A" w14:textId="664F8136" w:rsidR="00034CC7" w:rsidRPr="003211B4" w:rsidRDefault="008735A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>
              <w:rPr>
                <w:rFonts w:ascii="Rockwell" w:eastAsia="SimSun" w:hAnsi="Rockwell" w:cs="cmr10"/>
                <w:szCs w:val="24"/>
              </w:rPr>
              <w:t>1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14:paraId="7E2F5552" w14:textId="09B319B7" w:rsidR="00034CC7" w:rsidRPr="00034CC7" w:rsidRDefault="007739F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color w:val="FF0000"/>
                <w:szCs w:val="24"/>
              </w:rPr>
            </w:pPr>
            <w:r>
              <w:rPr>
                <w:rFonts w:ascii="Rockwell" w:eastAsia="SimSun" w:hAnsi="Rockwell" w:cs="cmr10"/>
                <w:color w:val="FF0000"/>
                <w:szCs w:val="24"/>
              </w:rPr>
              <w:t>0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14:paraId="78E928D1" w14:textId="36EE412C" w:rsidR="00034CC7" w:rsidRPr="00034CC7" w:rsidRDefault="007739F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color w:val="FF0000"/>
                <w:szCs w:val="24"/>
              </w:rPr>
            </w:pPr>
            <w:r>
              <w:rPr>
                <w:rFonts w:ascii="Rockwell" w:eastAsia="SimSun" w:hAnsi="Rockwell" w:cs="cmr10"/>
                <w:color w:val="FF0000"/>
                <w:szCs w:val="24"/>
              </w:rPr>
              <w:t>0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14:paraId="23CFC7D9" w14:textId="6D46F798" w:rsidR="00034CC7" w:rsidRPr="00034CC7" w:rsidRDefault="007739F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color w:val="FF0000"/>
                <w:szCs w:val="24"/>
              </w:rPr>
            </w:pPr>
            <w:r>
              <w:rPr>
                <w:rFonts w:ascii="Rockwell" w:eastAsia="SimSun" w:hAnsi="Rockwell" w:cs="cmr10"/>
                <w:color w:val="FF0000"/>
                <w:szCs w:val="24"/>
              </w:rPr>
              <w:t>0</w:t>
            </w:r>
          </w:p>
        </w:tc>
        <w:tc>
          <w:tcPr>
            <w:tcW w:w="1082" w:type="dxa"/>
          </w:tcPr>
          <w:p w14:paraId="7532954A" w14:textId="56956E6A" w:rsidR="00034CC7" w:rsidRPr="00034CC7" w:rsidRDefault="007739F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color w:val="FF0000"/>
                <w:szCs w:val="24"/>
              </w:rPr>
            </w:pPr>
            <w:r>
              <w:rPr>
                <w:rFonts w:ascii="Rockwell" w:eastAsia="SimSun" w:hAnsi="Rockwell" w:cs="cmr10"/>
                <w:color w:val="FF0000"/>
                <w:szCs w:val="24"/>
              </w:rPr>
              <w:t>1</w:t>
            </w:r>
          </w:p>
        </w:tc>
      </w:tr>
      <w:tr w:rsidR="00034CC7" w:rsidRPr="003211B4" w14:paraId="41C4604F" w14:textId="77777777" w:rsidTr="001702E2">
        <w:tc>
          <w:tcPr>
            <w:tcW w:w="1155" w:type="dxa"/>
            <w:shd w:val="clear" w:color="auto" w:fill="auto"/>
          </w:tcPr>
          <w:p w14:paraId="0A633ED0" w14:textId="26F70AF5" w:rsidR="00034CC7" w:rsidRPr="003211B4" w:rsidRDefault="008735A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>
              <w:rPr>
                <w:rFonts w:ascii="Rockwell" w:eastAsia="SimSun" w:hAnsi="Rockwell" w:cs="cmr10"/>
                <w:szCs w:val="24"/>
              </w:rPr>
              <w:t>1</w:t>
            </w:r>
          </w:p>
        </w:tc>
        <w:tc>
          <w:tcPr>
            <w:tcW w:w="1143" w:type="dxa"/>
            <w:shd w:val="clear" w:color="auto" w:fill="auto"/>
          </w:tcPr>
          <w:p w14:paraId="1C6D748D" w14:textId="1019B037" w:rsidR="00034CC7" w:rsidRPr="003211B4" w:rsidRDefault="008735A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>
              <w:rPr>
                <w:rFonts w:ascii="Rockwell" w:eastAsia="SimSun" w:hAnsi="Rockwell" w:cs="cmr10"/>
                <w:szCs w:val="24"/>
              </w:rPr>
              <w:t>0</w:t>
            </w:r>
          </w:p>
        </w:tc>
        <w:tc>
          <w:tcPr>
            <w:tcW w:w="1162" w:type="dxa"/>
            <w:shd w:val="clear" w:color="auto" w:fill="auto"/>
          </w:tcPr>
          <w:p w14:paraId="2E1D0789" w14:textId="69B5F303" w:rsidR="00034CC7" w:rsidRPr="003211B4" w:rsidRDefault="008735A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>
              <w:rPr>
                <w:rFonts w:ascii="Rockwell" w:eastAsia="SimSun" w:hAnsi="Rockwell" w:cs="cmr10"/>
                <w:szCs w:val="24"/>
              </w:rPr>
              <w:t>0</w:t>
            </w:r>
          </w:p>
        </w:tc>
        <w:tc>
          <w:tcPr>
            <w:tcW w:w="1159" w:type="dxa"/>
            <w:shd w:val="clear" w:color="auto" w:fill="auto"/>
          </w:tcPr>
          <w:p w14:paraId="2AB6E318" w14:textId="12E8867D" w:rsidR="00034CC7" w:rsidRPr="003211B4" w:rsidRDefault="008735A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>
              <w:rPr>
                <w:rFonts w:ascii="Rockwell" w:eastAsia="SimSun" w:hAnsi="Rockwell" w:cs="cmr10"/>
                <w:szCs w:val="24"/>
              </w:rPr>
              <w:t>0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14:paraId="4532DEC5" w14:textId="3DB9BD70" w:rsidR="00034CC7" w:rsidRPr="00034CC7" w:rsidRDefault="007739F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color w:val="FF0000"/>
                <w:szCs w:val="24"/>
              </w:rPr>
            </w:pPr>
            <w:r>
              <w:rPr>
                <w:rFonts w:ascii="Rockwell" w:eastAsia="SimSun" w:hAnsi="Rockwell" w:cs="cmr10"/>
                <w:color w:val="FF0000"/>
                <w:szCs w:val="24"/>
              </w:rPr>
              <w:t>0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14:paraId="4B98F73E" w14:textId="19A53EDE" w:rsidR="00034CC7" w:rsidRPr="00034CC7" w:rsidRDefault="007739F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color w:val="FF0000"/>
                <w:szCs w:val="24"/>
              </w:rPr>
            </w:pPr>
            <w:r>
              <w:rPr>
                <w:rFonts w:ascii="Rockwell" w:eastAsia="SimSun" w:hAnsi="Rockwell" w:cs="cmr10"/>
                <w:color w:val="FF0000"/>
                <w:szCs w:val="24"/>
              </w:rPr>
              <w:t>1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14:paraId="4651F0E5" w14:textId="73698191" w:rsidR="00034CC7" w:rsidRPr="00034CC7" w:rsidRDefault="007739F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color w:val="FF0000"/>
                <w:szCs w:val="24"/>
              </w:rPr>
            </w:pPr>
            <w:r>
              <w:rPr>
                <w:rFonts w:ascii="Rockwell" w:eastAsia="SimSun" w:hAnsi="Rockwell" w:cs="cmr10"/>
                <w:color w:val="FF0000"/>
                <w:szCs w:val="24"/>
              </w:rPr>
              <w:t>1</w:t>
            </w:r>
          </w:p>
        </w:tc>
        <w:tc>
          <w:tcPr>
            <w:tcW w:w="1082" w:type="dxa"/>
          </w:tcPr>
          <w:p w14:paraId="50936632" w14:textId="319C9D59" w:rsidR="00034CC7" w:rsidRPr="00034CC7" w:rsidRDefault="007739F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color w:val="FF0000"/>
                <w:szCs w:val="24"/>
              </w:rPr>
            </w:pPr>
            <w:r>
              <w:rPr>
                <w:rFonts w:ascii="Rockwell" w:eastAsia="SimSun" w:hAnsi="Rockwell" w:cs="cmr10"/>
                <w:color w:val="FF0000"/>
                <w:szCs w:val="24"/>
              </w:rPr>
              <w:t>1</w:t>
            </w:r>
          </w:p>
        </w:tc>
      </w:tr>
      <w:tr w:rsidR="00034CC7" w:rsidRPr="003211B4" w14:paraId="5E1F0708" w14:textId="77777777" w:rsidTr="001702E2">
        <w:tc>
          <w:tcPr>
            <w:tcW w:w="1155" w:type="dxa"/>
            <w:shd w:val="clear" w:color="auto" w:fill="auto"/>
          </w:tcPr>
          <w:p w14:paraId="25AF8FDE" w14:textId="6E6C2DE5" w:rsidR="00034CC7" w:rsidRPr="003211B4" w:rsidRDefault="008735A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>
              <w:rPr>
                <w:rFonts w:ascii="Rockwell" w:eastAsia="SimSun" w:hAnsi="Rockwell" w:cs="cmr10"/>
                <w:szCs w:val="24"/>
              </w:rPr>
              <w:t>1</w:t>
            </w:r>
          </w:p>
        </w:tc>
        <w:tc>
          <w:tcPr>
            <w:tcW w:w="1143" w:type="dxa"/>
            <w:shd w:val="clear" w:color="auto" w:fill="auto"/>
          </w:tcPr>
          <w:p w14:paraId="5B2EF0F8" w14:textId="4489F28A" w:rsidR="00034CC7" w:rsidRPr="003211B4" w:rsidRDefault="008735A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>
              <w:rPr>
                <w:rFonts w:ascii="Rockwell" w:eastAsia="SimSun" w:hAnsi="Rockwell" w:cs="cmr10"/>
                <w:szCs w:val="24"/>
              </w:rPr>
              <w:t>0</w:t>
            </w:r>
          </w:p>
        </w:tc>
        <w:tc>
          <w:tcPr>
            <w:tcW w:w="1162" w:type="dxa"/>
            <w:shd w:val="clear" w:color="auto" w:fill="auto"/>
          </w:tcPr>
          <w:p w14:paraId="32DF3236" w14:textId="0438A697" w:rsidR="00034CC7" w:rsidRPr="003211B4" w:rsidRDefault="008735A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>
              <w:rPr>
                <w:rFonts w:ascii="Rockwell" w:eastAsia="SimSun" w:hAnsi="Rockwell" w:cs="cmr10"/>
                <w:szCs w:val="24"/>
              </w:rPr>
              <w:t>0</w:t>
            </w:r>
          </w:p>
        </w:tc>
        <w:tc>
          <w:tcPr>
            <w:tcW w:w="1159" w:type="dxa"/>
            <w:shd w:val="clear" w:color="auto" w:fill="auto"/>
          </w:tcPr>
          <w:p w14:paraId="37960C79" w14:textId="7D7C24AD" w:rsidR="00034CC7" w:rsidRPr="003211B4" w:rsidRDefault="008735A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>
              <w:rPr>
                <w:rFonts w:ascii="Rockwell" w:eastAsia="SimSun" w:hAnsi="Rockwell" w:cs="cmr10"/>
                <w:szCs w:val="24"/>
              </w:rPr>
              <w:t>1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14:paraId="1269430B" w14:textId="604D3AF8" w:rsidR="00034CC7" w:rsidRPr="00034CC7" w:rsidRDefault="007739F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color w:val="FF0000"/>
                <w:szCs w:val="24"/>
              </w:rPr>
            </w:pPr>
            <w:r>
              <w:rPr>
                <w:rFonts w:ascii="Rockwell" w:eastAsia="SimSun" w:hAnsi="Rockwell" w:cs="cmr10"/>
                <w:color w:val="FF0000"/>
                <w:szCs w:val="24"/>
              </w:rPr>
              <w:t>0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14:paraId="6B3DC29A" w14:textId="0DDC1B8E" w:rsidR="00034CC7" w:rsidRPr="00034CC7" w:rsidRDefault="007739F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color w:val="FF0000"/>
                <w:szCs w:val="24"/>
              </w:rPr>
            </w:pPr>
            <w:r>
              <w:rPr>
                <w:rFonts w:ascii="Rockwell" w:eastAsia="SimSun" w:hAnsi="Rockwell" w:cs="cmr10"/>
                <w:color w:val="FF0000"/>
                <w:szCs w:val="24"/>
              </w:rPr>
              <w:t>1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14:paraId="3B5F8455" w14:textId="5019D9CC" w:rsidR="00034CC7" w:rsidRPr="00034CC7" w:rsidRDefault="007739F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color w:val="FF0000"/>
                <w:szCs w:val="24"/>
              </w:rPr>
            </w:pPr>
            <w:r>
              <w:rPr>
                <w:rFonts w:ascii="Rockwell" w:eastAsia="SimSun" w:hAnsi="Rockwell" w:cs="cmr10"/>
                <w:color w:val="FF0000"/>
                <w:szCs w:val="24"/>
              </w:rPr>
              <w:t>1</w:t>
            </w:r>
          </w:p>
        </w:tc>
        <w:tc>
          <w:tcPr>
            <w:tcW w:w="1082" w:type="dxa"/>
          </w:tcPr>
          <w:p w14:paraId="5A648A6B" w14:textId="0AC53E54" w:rsidR="00034CC7" w:rsidRPr="00034CC7" w:rsidRDefault="007739F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color w:val="FF0000"/>
                <w:szCs w:val="24"/>
              </w:rPr>
            </w:pPr>
            <w:r>
              <w:rPr>
                <w:rFonts w:ascii="Rockwell" w:eastAsia="SimSun" w:hAnsi="Rockwell" w:cs="cmr10"/>
                <w:color w:val="FF0000"/>
                <w:szCs w:val="24"/>
              </w:rPr>
              <w:t>1</w:t>
            </w:r>
          </w:p>
        </w:tc>
      </w:tr>
      <w:tr w:rsidR="00034CC7" w:rsidRPr="003211B4" w14:paraId="28025427" w14:textId="77777777" w:rsidTr="001702E2">
        <w:tc>
          <w:tcPr>
            <w:tcW w:w="1155" w:type="dxa"/>
            <w:shd w:val="clear" w:color="auto" w:fill="auto"/>
          </w:tcPr>
          <w:p w14:paraId="675DA7C7" w14:textId="4729A2AD" w:rsidR="00034CC7" w:rsidRPr="003211B4" w:rsidRDefault="008735A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>
              <w:rPr>
                <w:rFonts w:ascii="Rockwell" w:eastAsia="SimSun" w:hAnsi="Rockwell" w:cs="cmr10"/>
                <w:szCs w:val="24"/>
              </w:rPr>
              <w:t>1</w:t>
            </w:r>
          </w:p>
        </w:tc>
        <w:tc>
          <w:tcPr>
            <w:tcW w:w="1143" w:type="dxa"/>
            <w:shd w:val="clear" w:color="auto" w:fill="auto"/>
          </w:tcPr>
          <w:p w14:paraId="0EFA7063" w14:textId="7B2A79B0" w:rsidR="00034CC7" w:rsidRPr="003211B4" w:rsidRDefault="008735A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>
              <w:rPr>
                <w:rFonts w:ascii="Rockwell" w:eastAsia="SimSun" w:hAnsi="Rockwell" w:cs="cmr10"/>
                <w:szCs w:val="24"/>
              </w:rPr>
              <w:t>0</w:t>
            </w:r>
          </w:p>
        </w:tc>
        <w:tc>
          <w:tcPr>
            <w:tcW w:w="1162" w:type="dxa"/>
            <w:shd w:val="clear" w:color="auto" w:fill="auto"/>
          </w:tcPr>
          <w:p w14:paraId="38B63971" w14:textId="0C5BA2EF" w:rsidR="00034CC7" w:rsidRPr="003211B4" w:rsidRDefault="008735A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>
              <w:rPr>
                <w:rFonts w:ascii="Rockwell" w:eastAsia="SimSun" w:hAnsi="Rockwell" w:cs="cmr10"/>
                <w:szCs w:val="24"/>
              </w:rPr>
              <w:t>1</w:t>
            </w:r>
          </w:p>
        </w:tc>
        <w:tc>
          <w:tcPr>
            <w:tcW w:w="1159" w:type="dxa"/>
            <w:shd w:val="clear" w:color="auto" w:fill="auto"/>
          </w:tcPr>
          <w:p w14:paraId="41C675B9" w14:textId="0A4A78DE" w:rsidR="00034CC7" w:rsidRPr="003211B4" w:rsidRDefault="008735A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>
              <w:rPr>
                <w:rFonts w:ascii="Rockwell" w:eastAsia="SimSun" w:hAnsi="Rockwell" w:cs="cmr10"/>
                <w:szCs w:val="24"/>
              </w:rPr>
              <w:t>0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14:paraId="759F1398" w14:textId="4BF4E07A" w:rsidR="00034CC7" w:rsidRPr="00034CC7" w:rsidRDefault="007739F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color w:val="FF0000"/>
                <w:szCs w:val="24"/>
              </w:rPr>
            </w:pPr>
            <w:r>
              <w:rPr>
                <w:rFonts w:ascii="Rockwell" w:eastAsia="SimSun" w:hAnsi="Rockwell" w:cs="cmr10"/>
                <w:color w:val="FF0000"/>
                <w:szCs w:val="24"/>
              </w:rPr>
              <w:t>0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14:paraId="72BFA2CE" w14:textId="0C54787F" w:rsidR="00034CC7" w:rsidRPr="00034CC7" w:rsidRDefault="007739F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color w:val="FF0000"/>
                <w:szCs w:val="24"/>
              </w:rPr>
            </w:pPr>
            <w:r>
              <w:rPr>
                <w:rFonts w:ascii="Rockwell" w:eastAsia="SimSun" w:hAnsi="Rockwell" w:cs="cmr10"/>
                <w:color w:val="FF0000"/>
                <w:szCs w:val="24"/>
              </w:rPr>
              <w:t>1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14:paraId="3CD5AAF4" w14:textId="1F9F6140" w:rsidR="00034CC7" w:rsidRPr="00034CC7" w:rsidRDefault="007739F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color w:val="FF0000"/>
                <w:szCs w:val="24"/>
              </w:rPr>
            </w:pPr>
            <w:r>
              <w:rPr>
                <w:rFonts w:ascii="Rockwell" w:eastAsia="SimSun" w:hAnsi="Rockwell" w:cs="cmr10"/>
                <w:color w:val="FF0000"/>
                <w:szCs w:val="24"/>
              </w:rPr>
              <w:t>1</w:t>
            </w:r>
          </w:p>
        </w:tc>
        <w:tc>
          <w:tcPr>
            <w:tcW w:w="1082" w:type="dxa"/>
          </w:tcPr>
          <w:p w14:paraId="6C0C1EB1" w14:textId="4062A82C" w:rsidR="00034CC7" w:rsidRPr="00034CC7" w:rsidRDefault="007739F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color w:val="FF0000"/>
                <w:szCs w:val="24"/>
              </w:rPr>
            </w:pPr>
            <w:r>
              <w:rPr>
                <w:rFonts w:ascii="Rockwell" w:eastAsia="SimSun" w:hAnsi="Rockwell" w:cs="cmr10"/>
                <w:color w:val="FF0000"/>
                <w:szCs w:val="24"/>
              </w:rPr>
              <w:t>1</w:t>
            </w:r>
          </w:p>
        </w:tc>
      </w:tr>
      <w:tr w:rsidR="00034CC7" w:rsidRPr="003211B4" w14:paraId="0BDD9D10" w14:textId="77777777" w:rsidTr="001702E2">
        <w:tc>
          <w:tcPr>
            <w:tcW w:w="1155" w:type="dxa"/>
            <w:shd w:val="clear" w:color="auto" w:fill="auto"/>
          </w:tcPr>
          <w:p w14:paraId="7C632CB6" w14:textId="2352A3B0" w:rsidR="00034CC7" w:rsidRPr="003211B4" w:rsidRDefault="008735A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>
              <w:rPr>
                <w:rFonts w:ascii="Rockwell" w:eastAsia="SimSun" w:hAnsi="Rockwell" w:cs="cmr10"/>
                <w:szCs w:val="24"/>
              </w:rPr>
              <w:t>1</w:t>
            </w:r>
          </w:p>
        </w:tc>
        <w:tc>
          <w:tcPr>
            <w:tcW w:w="1143" w:type="dxa"/>
            <w:shd w:val="clear" w:color="auto" w:fill="auto"/>
          </w:tcPr>
          <w:p w14:paraId="03B74C70" w14:textId="278B41CF" w:rsidR="00034CC7" w:rsidRPr="003211B4" w:rsidRDefault="008735A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>
              <w:rPr>
                <w:rFonts w:ascii="Rockwell" w:eastAsia="SimSun" w:hAnsi="Rockwell" w:cs="cmr10"/>
                <w:szCs w:val="24"/>
              </w:rPr>
              <w:t>0</w:t>
            </w:r>
          </w:p>
        </w:tc>
        <w:tc>
          <w:tcPr>
            <w:tcW w:w="1162" w:type="dxa"/>
            <w:shd w:val="clear" w:color="auto" w:fill="auto"/>
          </w:tcPr>
          <w:p w14:paraId="29FC2427" w14:textId="32866784" w:rsidR="00034CC7" w:rsidRPr="003211B4" w:rsidRDefault="008735A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>
              <w:rPr>
                <w:rFonts w:ascii="Rockwell" w:eastAsia="SimSun" w:hAnsi="Rockwell" w:cs="cmr10"/>
                <w:szCs w:val="24"/>
              </w:rPr>
              <w:t>1</w:t>
            </w:r>
          </w:p>
        </w:tc>
        <w:tc>
          <w:tcPr>
            <w:tcW w:w="1159" w:type="dxa"/>
            <w:shd w:val="clear" w:color="auto" w:fill="auto"/>
          </w:tcPr>
          <w:p w14:paraId="4903C03D" w14:textId="660B8B2D" w:rsidR="00034CC7" w:rsidRPr="003211B4" w:rsidRDefault="008735A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>
              <w:rPr>
                <w:rFonts w:ascii="Rockwell" w:eastAsia="SimSun" w:hAnsi="Rockwell" w:cs="cmr10"/>
                <w:szCs w:val="24"/>
              </w:rPr>
              <w:t>1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14:paraId="2FF2B65C" w14:textId="23DA643F" w:rsidR="00034CC7" w:rsidRPr="00034CC7" w:rsidRDefault="007739F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color w:val="FF0000"/>
                <w:szCs w:val="24"/>
              </w:rPr>
            </w:pPr>
            <w:r>
              <w:rPr>
                <w:rFonts w:ascii="Rockwell" w:eastAsia="SimSun" w:hAnsi="Rockwell" w:cs="cmr10"/>
                <w:color w:val="FF0000"/>
                <w:szCs w:val="24"/>
              </w:rPr>
              <w:t>0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14:paraId="0D4AA4DE" w14:textId="0C448A93" w:rsidR="00034CC7" w:rsidRPr="00034CC7" w:rsidRDefault="007739F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color w:val="FF0000"/>
                <w:szCs w:val="24"/>
              </w:rPr>
            </w:pPr>
            <w:r>
              <w:rPr>
                <w:rFonts w:ascii="Rockwell" w:eastAsia="SimSun" w:hAnsi="Rockwell" w:cs="cmr10"/>
                <w:color w:val="FF0000"/>
                <w:szCs w:val="24"/>
              </w:rPr>
              <w:t>1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14:paraId="03A38A08" w14:textId="3C84DA08" w:rsidR="00034CC7" w:rsidRPr="00034CC7" w:rsidRDefault="007739F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color w:val="FF0000"/>
                <w:szCs w:val="24"/>
              </w:rPr>
            </w:pPr>
            <w:r>
              <w:rPr>
                <w:rFonts w:ascii="Rockwell" w:eastAsia="SimSun" w:hAnsi="Rockwell" w:cs="cmr10"/>
                <w:color w:val="FF0000"/>
                <w:szCs w:val="24"/>
              </w:rPr>
              <w:t>1</w:t>
            </w:r>
          </w:p>
        </w:tc>
        <w:tc>
          <w:tcPr>
            <w:tcW w:w="1082" w:type="dxa"/>
          </w:tcPr>
          <w:p w14:paraId="33F2FCEB" w14:textId="4FAD3A53" w:rsidR="00034CC7" w:rsidRPr="00034CC7" w:rsidRDefault="007739F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color w:val="FF0000"/>
                <w:szCs w:val="24"/>
              </w:rPr>
            </w:pPr>
            <w:r>
              <w:rPr>
                <w:rFonts w:ascii="Rockwell" w:eastAsia="SimSun" w:hAnsi="Rockwell" w:cs="cmr10"/>
                <w:color w:val="FF0000"/>
                <w:szCs w:val="24"/>
              </w:rPr>
              <w:t>1</w:t>
            </w:r>
          </w:p>
        </w:tc>
      </w:tr>
      <w:tr w:rsidR="00034CC7" w:rsidRPr="003211B4" w14:paraId="76C68F17" w14:textId="77777777" w:rsidTr="001702E2">
        <w:tc>
          <w:tcPr>
            <w:tcW w:w="1155" w:type="dxa"/>
            <w:shd w:val="clear" w:color="auto" w:fill="auto"/>
          </w:tcPr>
          <w:p w14:paraId="4FDF328C" w14:textId="345E4C70" w:rsidR="00034CC7" w:rsidRPr="003211B4" w:rsidRDefault="008735A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>
              <w:rPr>
                <w:rFonts w:ascii="Rockwell" w:eastAsia="SimSun" w:hAnsi="Rockwell" w:cs="cmr10"/>
                <w:szCs w:val="24"/>
              </w:rPr>
              <w:t>1</w:t>
            </w:r>
          </w:p>
        </w:tc>
        <w:tc>
          <w:tcPr>
            <w:tcW w:w="1143" w:type="dxa"/>
            <w:shd w:val="clear" w:color="auto" w:fill="auto"/>
          </w:tcPr>
          <w:p w14:paraId="40A3067E" w14:textId="24687931" w:rsidR="00034CC7" w:rsidRPr="003211B4" w:rsidRDefault="008735A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>
              <w:rPr>
                <w:rFonts w:ascii="Rockwell" w:eastAsia="SimSun" w:hAnsi="Rockwell" w:cs="cmr10"/>
                <w:szCs w:val="24"/>
              </w:rPr>
              <w:t>1</w:t>
            </w:r>
          </w:p>
        </w:tc>
        <w:tc>
          <w:tcPr>
            <w:tcW w:w="1162" w:type="dxa"/>
            <w:shd w:val="clear" w:color="auto" w:fill="auto"/>
          </w:tcPr>
          <w:p w14:paraId="493CDD40" w14:textId="693E11BC" w:rsidR="00034CC7" w:rsidRPr="003211B4" w:rsidRDefault="008735A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>
              <w:rPr>
                <w:rFonts w:ascii="Rockwell" w:eastAsia="SimSun" w:hAnsi="Rockwell" w:cs="cmr10"/>
                <w:szCs w:val="24"/>
              </w:rPr>
              <w:t>0</w:t>
            </w:r>
          </w:p>
        </w:tc>
        <w:tc>
          <w:tcPr>
            <w:tcW w:w="1159" w:type="dxa"/>
            <w:shd w:val="clear" w:color="auto" w:fill="auto"/>
          </w:tcPr>
          <w:p w14:paraId="3F00B30C" w14:textId="63E735D5" w:rsidR="00034CC7" w:rsidRPr="003211B4" w:rsidRDefault="008735A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>
              <w:rPr>
                <w:rFonts w:ascii="Rockwell" w:eastAsia="SimSun" w:hAnsi="Rockwell" w:cs="cmr10"/>
                <w:szCs w:val="24"/>
              </w:rPr>
              <w:t>0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14:paraId="18E1A230" w14:textId="43A35EB0" w:rsidR="00034CC7" w:rsidRPr="00034CC7" w:rsidRDefault="007739F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color w:val="FF0000"/>
                <w:szCs w:val="24"/>
              </w:rPr>
            </w:pPr>
            <w:r>
              <w:rPr>
                <w:rFonts w:ascii="Rockwell" w:eastAsia="SimSun" w:hAnsi="Rockwell" w:cs="cmr10"/>
                <w:color w:val="FF0000"/>
                <w:szCs w:val="24"/>
              </w:rPr>
              <w:t>1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14:paraId="2317C236" w14:textId="6D746C49" w:rsidR="00034CC7" w:rsidRPr="00034CC7" w:rsidRDefault="007739F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color w:val="FF0000"/>
                <w:szCs w:val="24"/>
              </w:rPr>
            </w:pPr>
            <w:r>
              <w:rPr>
                <w:rFonts w:ascii="Rockwell" w:eastAsia="SimSun" w:hAnsi="Rockwell" w:cs="cmr10"/>
                <w:color w:val="FF0000"/>
                <w:szCs w:val="24"/>
              </w:rPr>
              <w:t>1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14:paraId="618262FD" w14:textId="266B315F" w:rsidR="00034CC7" w:rsidRPr="00034CC7" w:rsidRDefault="007739F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color w:val="FF0000"/>
                <w:szCs w:val="24"/>
              </w:rPr>
            </w:pPr>
            <w:r>
              <w:rPr>
                <w:rFonts w:ascii="Rockwell" w:eastAsia="SimSun" w:hAnsi="Rockwell" w:cs="cmr10"/>
                <w:color w:val="FF0000"/>
                <w:szCs w:val="24"/>
              </w:rPr>
              <w:t>1</w:t>
            </w:r>
          </w:p>
        </w:tc>
        <w:tc>
          <w:tcPr>
            <w:tcW w:w="1082" w:type="dxa"/>
          </w:tcPr>
          <w:p w14:paraId="621C67CA" w14:textId="7951BEEF" w:rsidR="00034CC7" w:rsidRPr="00034CC7" w:rsidRDefault="007739F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color w:val="FF0000"/>
                <w:szCs w:val="24"/>
              </w:rPr>
            </w:pPr>
            <w:r>
              <w:rPr>
                <w:rFonts w:ascii="Rockwell" w:eastAsia="SimSun" w:hAnsi="Rockwell" w:cs="cmr10"/>
                <w:color w:val="FF0000"/>
                <w:szCs w:val="24"/>
              </w:rPr>
              <w:t>1</w:t>
            </w:r>
          </w:p>
        </w:tc>
      </w:tr>
      <w:tr w:rsidR="00034CC7" w:rsidRPr="003211B4" w14:paraId="2F79AC60" w14:textId="77777777" w:rsidTr="001702E2">
        <w:tc>
          <w:tcPr>
            <w:tcW w:w="1155" w:type="dxa"/>
            <w:shd w:val="clear" w:color="auto" w:fill="auto"/>
          </w:tcPr>
          <w:p w14:paraId="3A6C55F9" w14:textId="20A732B1" w:rsidR="00034CC7" w:rsidRPr="003211B4" w:rsidRDefault="008735A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>
              <w:rPr>
                <w:rFonts w:ascii="Rockwell" w:eastAsia="SimSun" w:hAnsi="Rockwell" w:cs="cmr10"/>
                <w:szCs w:val="24"/>
              </w:rPr>
              <w:t>1</w:t>
            </w:r>
          </w:p>
        </w:tc>
        <w:tc>
          <w:tcPr>
            <w:tcW w:w="1143" w:type="dxa"/>
            <w:shd w:val="clear" w:color="auto" w:fill="auto"/>
          </w:tcPr>
          <w:p w14:paraId="692B0B98" w14:textId="56FE2238" w:rsidR="00034CC7" w:rsidRPr="003211B4" w:rsidRDefault="008735A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>
              <w:rPr>
                <w:rFonts w:ascii="Rockwell" w:eastAsia="SimSun" w:hAnsi="Rockwell" w:cs="cmr10"/>
                <w:szCs w:val="24"/>
              </w:rPr>
              <w:t>1</w:t>
            </w:r>
          </w:p>
        </w:tc>
        <w:tc>
          <w:tcPr>
            <w:tcW w:w="1162" w:type="dxa"/>
            <w:shd w:val="clear" w:color="auto" w:fill="auto"/>
          </w:tcPr>
          <w:p w14:paraId="3368B3C4" w14:textId="0D3B50E3" w:rsidR="00034CC7" w:rsidRPr="003211B4" w:rsidRDefault="008735A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>
              <w:rPr>
                <w:rFonts w:ascii="Rockwell" w:eastAsia="SimSun" w:hAnsi="Rockwell" w:cs="cmr10"/>
                <w:szCs w:val="24"/>
              </w:rPr>
              <w:t>0</w:t>
            </w:r>
          </w:p>
        </w:tc>
        <w:tc>
          <w:tcPr>
            <w:tcW w:w="1159" w:type="dxa"/>
            <w:shd w:val="clear" w:color="auto" w:fill="auto"/>
          </w:tcPr>
          <w:p w14:paraId="52C52F1C" w14:textId="38090937" w:rsidR="00034CC7" w:rsidRPr="003211B4" w:rsidRDefault="008735A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>
              <w:rPr>
                <w:rFonts w:ascii="Rockwell" w:eastAsia="SimSun" w:hAnsi="Rockwell" w:cs="cmr10"/>
                <w:szCs w:val="24"/>
              </w:rPr>
              <w:t>1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14:paraId="71AD14E5" w14:textId="5016C438" w:rsidR="00034CC7" w:rsidRPr="00034CC7" w:rsidRDefault="007739F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color w:val="FF0000"/>
                <w:szCs w:val="24"/>
              </w:rPr>
            </w:pPr>
            <w:r>
              <w:rPr>
                <w:rFonts w:ascii="Rockwell" w:eastAsia="SimSun" w:hAnsi="Rockwell" w:cs="cmr10"/>
                <w:color w:val="FF0000"/>
                <w:szCs w:val="24"/>
              </w:rPr>
              <w:t>1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14:paraId="18077939" w14:textId="147279AE" w:rsidR="00034CC7" w:rsidRPr="00034CC7" w:rsidRDefault="007739F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color w:val="FF0000"/>
                <w:szCs w:val="24"/>
              </w:rPr>
            </w:pPr>
            <w:r>
              <w:rPr>
                <w:rFonts w:ascii="Rockwell" w:eastAsia="SimSun" w:hAnsi="Rockwell" w:cs="cmr10"/>
                <w:color w:val="FF0000"/>
                <w:szCs w:val="24"/>
              </w:rPr>
              <w:t>1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14:paraId="71C24610" w14:textId="06B2B9D1" w:rsidR="00034CC7" w:rsidRPr="00034CC7" w:rsidRDefault="007739F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color w:val="FF0000"/>
                <w:szCs w:val="24"/>
              </w:rPr>
            </w:pPr>
            <w:r>
              <w:rPr>
                <w:rFonts w:ascii="Rockwell" w:eastAsia="SimSun" w:hAnsi="Rockwell" w:cs="cmr10"/>
                <w:color w:val="FF0000"/>
                <w:szCs w:val="24"/>
              </w:rPr>
              <w:t>1</w:t>
            </w:r>
          </w:p>
        </w:tc>
        <w:tc>
          <w:tcPr>
            <w:tcW w:w="1082" w:type="dxa"/>
          </w:tcPr>
          <w:p w14:paraId="4506C328" w14:textId="118F43D8" w:rsidR="00034CC7" w:rsidRPr="00034CC7" w:rsidRDefault="007739F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color w:val="FF0000"/>
                <w:szCs w:val="24"/>
              </w:rPr>
            </w:pPr>
            <w:r>
              <w:rPr>
                <w:rFonts w:ascii="Rockwell" w:eastAsia="SimSun" w:hAnsi="Rockwell" w:cs="cmr10"/>
                <w:color w:val="FF0000"/>
                <w:szCs w:val="24"/>
              </w:rPr>
              <w:t>1</w:t>
            </w:r>
          </w:p>
        </w:tc>
      </w:tr>
      <w:tr w:rsidR="00034CC7" w:rsidRPr="003211B4" w14:paraId="39A66B1F" w14:textId="77777777" w:rsidTr="001702E2">
        <w:tc>
          <w:tcPr>
            <w:tcW w:w="1155" w:type="dxa"/>
            <w:shd w:val="clear" w:color="auto" w:fill="auto"/>
          </w:tcPr>
          <w:p w14:paraId="69D6A65B" w14:textId="49506726" w:rsidR="00034CC7" w:rsidRPr="003211B4" w:rsidRDefault="008735A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>
              <w:rPr>
                <w:rFonts w:ascii="Rockwell" w:eastAsia="SimSun" w:hAnsi="Rockwell" w:cs="cmr10"/>
                <w:szCs w:val="24"/>
              </w:rPr>
              <w:t>1</w:t>
            </w:r>
          </w:p>
        </w:tc>
        <w:tc>
          <w:tcPr>
            <w:tcW w:w="1143" w:type="dxa"/>
            <w:shd w:val="clear" w:color="auto" w:fill="auto"/>
          </w:tcPr>
          <w:p w14:paraId="6AB8D5D6" w14:textId="6E739AE1" w:rsidR="00034CC7" w:rsidRPr="003211B4" w:rsidRDefault="008735A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>
              <w:rPr>
                <w:rFonts w:ascii="Rockwell" w:eastAsia="SimSun" w:hAnsi="Rockwell" w:cs="cmr10"/>
                <w:szCs w:val="24"/>
              </w:rPr>
              <w:t>1</w:t>
            </w:r>
          </w:p>
        </w:tc>
        <w:tc>
          <w:tcPr>
            <w:tcW w:w="1162" w:type="dxa"/>
            <w:shd w:val="clear" w:color="auto" w:fill="auto"/>
          </w:tcPr>
          <w:p w14:paraId="4FF05858" w14:textId="379AC40C" w:rsidR="00034CC7" w:rsidRPr="003211B4" w:rsidRDefault="008735A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>
              <w:rPr>
                <w:rFonts w:ascii="Rockwell" w:eastAsia="SimSun" w:hAnsi="Rockwell" w:cs="cmr10"/>
                <w:szCs w:val="24"/>
              </w:rPr>
              <w:t>1</w:t>
            </w:r>
          </w:p>
        </w:tc>
        <w:tc>
          <w:tcPr>
            <w:tcW w:w="1159" w:type="dxa"/>
            <w:shd w:val="clear" w:color="auto" w:fill="auto"/>
          </w:tcPr>
          <w:p w14:paraId="527A0D7F" w14:textId="3F4AA2CE" w:rsidR="00034CC7" w:rsidRPr="003211B4" w:rsidRDefault="008735A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>
              <w:rPr>
                <w:rFonts w:ascii="Rockwell" w:eastAsia="SimSun" w:hAnsi="Rockwell" w:cs="cmr10"/>
                <w:szCs w:val="24"/>
              </w:rPr>
              <w:t>0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14:paraId="2F649FB3" w14:textId="402A82CC" w:rsidR="00034CC7" w:rsidRPr="00034CC7" w:rsidRDefault="007739F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color w:val="FF0000"/>
                <w:szCs w:val="24"/>
              </w:rPr>
            </w:pPr>
            <w:r>
              <w:rPr>
                <w:rFonts w:ascii="Rockwell" w:eastAsia="SimSun" w:hAnsi="Rockwell" w:cs="cmr10"/>
                <w:color w:val="FF0000"/>
                <w:szCs w:val="24"/>
              </w:rPr>
              <w:t>1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14:paraId="424F5258" w14:textId="39E890F8" w:rsidR="00034CC7" w:rsidRPr="00034CC7" w:rsidRDefault="007739F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color w:val="FF0000"/>
                <w:szCs w:val="24"/>
              </w:rPr>
            </w:pPr>
            <w:r>
              <w:rPr>
                <w:rFonts w:ascii="Rockwell" w:eastAsia="SimSun" w:hAnsi="Rockwell" w:cs="cmr10"/>
                <w:color w:val="FF0000"/>
                <w:szCs w:val="24"/>
              </w:rPr>
              <w:t>0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14:paraId="7816DC46" w14:textId="2A0E5129" w:rsidR="00034CC7" w:rsidRPr="00034CC7" w:rsidRDefault="007739F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color w:val="FF0000"/>
                <w:szCs w:val="24"/>
              </w:rPr>
            </w:pPr>
            <w:r>
              <w:rPr>
                <w:rFonts w:ascii="Rockwell" w:eastAsia="SimSun" w:hAnsi="Rockwell" w:cs="cmr10"/>
                <w:color w:val="FF0000"/>
                <w:szCs w:val="24"/>
              </w:rPr>
              <w:t>1</w:t>
            </w:r>
          </w:p>
        </w:tc>
        <w:tc>
          <w:tcPr>
            <w:tcW w:w="1082" w:type="dxa"/>
          </w:tcPr>
          <w:p w14:paraId="200D4F42" w14:textId="024C6E49" w:rsidR="00034CC7" w:rsidRPr="00034CC7" w:rsidRDefault="007739F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color w:val="FF0000"/>
                <w:szCs w:val="24"/>
              </w:rPr>
            </w:pPr>
            <w:r>
              <w:rPr>
                <w:rFonts w:ascii="Rockwell" w:eastAsia="SimSun" w:hAnsi="Rockwell" w:cs="cmr10"/>
                <w:color w:val="FF0000"/>
                <w:szCs w:val="24"/>
              </w:rPr>
              <w:t>1</w:t>
            </w:r>
          </w:p>
        </w:tc>
      </w:tr>
      <w:tr w:rsidR="00034CC7" w:rsidRPr="003211B4" w14:paraId="00D9CE99" w14:textId="77777777" w:rsidTr="001702E2">
        <w:tc>
          <w:tcPr>
            <w:tcW w:w="1155" w:type="dxa"/>
            <w:shd w:val="clear" w:color="auto" w:fill="auto"/>
          </w:tcPr>
          <w:p w14:paraId="40685D6D" w14:textId="2C91F526" w:rsidR="00034CC7" w:rsidRPr="003211B4" w:rsidRDefault="008735A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>
              <w:rPr>
                <w:rFonts w:ascii="Rockwell" w:eastAsia="SimSun" w:hAnsi="Rockwell" w:cs="cmr10"/>
                <w:szCs w:val="24"/>
              </w:rPr>
              <w:t>1</w:t>
            </w:r>
          </w:p>
        </w:tc>
        <w:tc>
          <w:tcPr>
            <w:tcW w:w="1143" w:type="dxa"/>
            <w:shd w:val="clear" w:color="auto" w:fill="auto"/>
          </w:tcPr>
          <w:p w14:paraId="7ED4FE47" w14:textId="64099017" w:rsidR="00034CC7" w:rsidRPr="003211B4" w:rsidRDefault="008735A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>
              <w:rPr>
                <w:rFonts w:ascii="Rockwell" w:eastAsia="SimSun" w:hAnsi="Rockwell" w:cs="cmr10"/>
                <w:szCs w:val="24"/>
              </w:rPr>
              <w:t>1</w:t>
            </w:r>
          </w:p>
        </w:tc>
        <w:tc>
          <w:tcPr>
            <w:tcW w:w="1162" w:type="dxa"/>
            <w:shd w:val="clear" w:color="auto" w:fill="auto"/>
          </w:tcPr>
          <w:p w14:paraId="4C2BE846" w14:textId="475FC0F3" w:rsidR="00034CC7" w:rsidRPr="003211B4" w:rsidRDefault="008735A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>
              <w:rPr>
                <w:rFonts w:ascii="Rockwell" w:eastAsia="SimSun" w:hAnsi="Rockwell" w:cs="cmr10"/>
                <w:szCs w:val="24"/>
              </w:rPr>
              <w:t>1</w:t>
            </w:r>
          </w:p>
        </w:tc>
        <w:tc>
          <w:tcPr>
            <w:tcW w:w="1159" w:type="dxa"/>
            <w:shd w:val="clear" w:color="auto" w:fill="auto"/>
          </w:tcPr>
          <w:p w14:paraId="4B7A9048" w14:textId="2D54912E" w:rsidR="00034CC7" w:rsidRPr="003211B4" w:rsidRDefault="008735A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szCs w:val="24"/>
              </w:rPr>
            </w:pPr>
            <w:r>
              <w:rPr>
                <w:rFonts w:ascii="Rockwell" w:eastAsia="SimSun" w:hAnsi="Rockwell" w:cs="cmr10"/>
                <w:szCs w:val="24"/>
              </w:rPr>
              <w:t>1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14:paraId="37FE059B" w14:textId="12C4011C" w:rsidR="00034CC7" w:rsidRPr="00034CC7" w:rsidRDefault="007739F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color w:val="FF0000"/>
                <w:szCs w:val="24"/>
              </w:rPr>
            </w:pPr>
            <w:r>
              <w:rPr>
                <w:rFonts w:ascii="Rockwell" w:eastAsia="SimSun" w:hAnsi="Rockwell" w:cs="cmr10"/>
                <w:color w:val="FF0000"/>
                <w:szCs w:val="24"/>
              </w:rPr>
              <w:t>1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14:paraId="2729D0EB" w14:textId="046B45A6" w:rsidR="00034CC7" w:rsidRPr="00034CC7" w:rsidRDefault="007739F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color w:val="FF0000"/>
                <w:szCs w:val="24"/>
              </w:rPr>
            </w:pPr>
            <w:r>
              <w:rPr>
                <w:rFonts w:ascii="Rockwell" w:eastAsia="SimSun" w:hAnsi="Rockwell" w:cs="cmr10"/>
                <w:color w:val="FF0000"/>
                <w:szCs w:val="24"/>
              </w:rPr>
              <w:t>0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14:paraId="0A409766" w14:textId="225BA6CE" w:rsidR="00034CC7" w:rsidRPr="00034CC7" w:rsidRDefault="007739F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color w:val="FF0000"/>
                <w:szCs w:val="24"/>
              </w:rPr>
            </w:pPr>
            <w:r>
              <w:rPr>
                <w:rFonts w:ascii="Rockwell" w:eastAsia="SimSun" w:hAnsi="Rockwell" w:cs="cmr10"/>
                <w:color w:val="FF0000"/>
                <w:szCs w:val="24"/>
              </w:rPr>
              <w:t>1</w:t>
            </w:r>
          </w:p>
        </w:tc>
        <w:tc>
          <w:tcPr>
            <w:tcW w:w="1082" w:type="dxa"/>
          </w:tcPr>
          <w:p w14:paraId="6AFCD73A" w14:textId="311AFAD6" w:rsidR="00034CC7" w:rsidRPr="00034CC7" w:rsidRDefault="007739FD" w:rsidP="00034CC7">
            <w:pPr>
              <w:pStyle w:val="ListParagraph"/>
              <w:adjustRightInd w:val="0"/>
              <w:snapToGrid w:val="0"/>
              <w:spacing w:line="0" w:lineRule="atLeast"/>
              <w:ind w:left="0"/>
              <w:jc w:val="center"/>
              <w:rPr>
                <w:rFonts w:ascii="Rockwell" w:eastAsia="SimSun" w:hAnsi="Rockwell" w:cs="cmr10"/>
                <w:color w:val="FF0000"/>
                <w:szCs w:val="24"/>
              </w:rPr>
            </w:pPr>
            <w:r>
              <w:rPr>
                <w:rFonts w:ascii="Rockwell" w:eastAsia="SimSun" w:hAnsi="Rockwell" w:cs="cmr10"/>
                <w:color w:val="FF0000"/>
                <w:szCs w:val="24"/>
              </w:rPr>
              <w:t>1</w:t>
            </w:r>
          </w:p>
        </w:tc>
      </w:tr>
    </w:tbl>
    <w:p w14:paraId="47141D56" w14:textId="77777777" w:rsidR="00243540" w:rsidRDefault="00243540" w:rsidP="001E7C9A">
      <w:pPr>
        <w:pStyle w:val="ListParagraph"/>
        <w:autoSpaceDE w:val="0"/>
        <w:adjustRightInd w:val="0"/>
        <w:snapToGrid w:val="0"/>
        <w:spacing w:line="0" w:lineRule="atLeast"/>
        <w:ind w:left="0"/>
        <w:rPr>
          <w:rFonts w:ascii="Rockwell" w:eastAsia="SimSun" w:hAnsi="Rockwell" w:cs="cmr10"/>
          <w:szCs w:val="24"/>
        </w:rPr>
      </w:pPr>
    </w:p>
    <w:p w14:paraId="3ED7873E" w14:textId="25945881" w:rsidR="003211B4" w:rsidRDefault="00562308" w:rsidP="001E7C9A">
      <w:pPr>
        <w:pStyle w:val="ListParagraph"/>
        <w:autoSpaceDE w:val="0"/>
        <w:adjustRightInd w:val="0"/>
        <w:snapToGrid w:val="0"/>
        <w:spacing w:line="0" w:lineRule="atLeast"/>
        <w:ind w:left="0"/>
        <w:rPr>
          <w:rFonts w:ascii="Rockwell" w:eastAsia="SimSun" w:hAnsi="Rockwell" w:cs="cmr10"/>
          <w:szCs w:val="24"/>
        </w:rPr>
      </w:pPr>
      <w:r>
        <w:rPr>
          <w:rFonts w:ascii="Rockwell" w:eastAsia="SimSun" w:hAnsi="Rockwell" w:cs="cmr10"/>
          <w:szCs w:val="24"/>
        </w:rPr>
        <w:t>By using the truth table above, w</w:t>
      </w:r>
      <w:r w:rsidR="0030447A" w:rsidRPr="001E7C9A">
        <w:rPr>
          <w:rFonts w:ascii="Rockwell" w:eastAsia="SimSun" w:hAnsi="Rockwell" w:cs="cmr10"/>
          <w:szCs w:val="24"/>
        </w:rPr>
        <w:t xml:space="preserve">rite </w:t>
      </w:r>
      <w:r w:rsidR="003141C9">
        <w:rPr>
          <w:rFonts w:ascii="Rockwell" w:eastAsia="SimSun" w:hAnsi="Rockwell" w:cs="cmr10"/>
          <w:szCs w:val="24"/>
        </w:rPr>
        <w:t xml:space="preserve">down </w:t>
      </w:r>
      <w:r w:rsidR="0030447A" w:rsidRPr="001E7C9A">
        <w:rPr>
          <w:rFonts w:ascii="Rockwell" w:eastAsia="SimSun" w:hAnsi="Rockwell" w:cs="cmr10"/>
          <w:szCs w:val="24"/>
        </w:rPr>
        <w:t xml:space="preserve">the </w:t>
      </w:r>
      <w:r w:rsidR="003141C9" w:rsidRPr="000B01F6">
        <w:rPr>
          <w:rFonts w:ascii="Rockwell" w:eastAsia="SimSun" w:hAnsi="Rockwell" w:cs="cmr10"/>
          <w:b/>
          <w:szCs w:val="24"/>
        </w:rPr>
        <w:t>simplified</w:t>
      </w:r>
      <w:r w:rsidR="003141C9">
        <w:rPr>
          <w:rFonts w:ascii="Rockwell" w:eastAsia="SimSun" w:hAnsi="Rockwell" w:cs="cmr10"/>
          <w:szCs w:val="24"/>
        </w:rPr>
        <w:t xml:space="preserve"> </w:t>
      </w:r>
      <w:r w:rsidR="001702E2">
        <w:rPr>
          <w:rFonts w:ascii="Rockwell" w:eastAsia="SimSun" w:hAnsi="Rockwell" w:cs="cmr10"/>
          <w:szCs w:val="24"/>
        </w:rPr>
        <w:t>Boolean expression of the output X in terms of the inputs A, B, C and D</w:t>
      </w:r>
      <w:r w:rsidR="003211B4">
        <w:rPr>
          <w:rFonts w:ascii="Rockwell" w:eastAsia="SimSun" w:hAnsi="Rockwell" w:cs="cmr10"/>
          <w:szCs w:val="24"/>
        </w:rPr>
        <w:t>.</w:t>
      </w:r>
    </w:p>
    <w:p w14:paraId="6D6C302F" w14:textId="0D4DD83E" w:rsidR="001702E2" w:rsidRDefault="001702E2" w:rsidP="001E7C9A">
      <w:pPr>
        <w:pStyle w:val="ListParagraph"/>
        <w:autoSpaceDE w:val="0"/>
        <w:adjustRightInd w:val="0"/>
        <w:snapToGrid w:val="0"/>
        <w:spacing w:line="0" w:lineRule="atLeast"/>
        <w:ind w:left="0"/>
        <w:rPr>
          <w:rFonts w:ascii="Rockwell" w:eastAsia="SimSun" w:hAnsi="Rockwell" w:cs="cmr10"/>
          <w:szCs w:val="24"/>
        </w:rPr>
      </w:pPr>
    </w:p>
    <w:p w14:paraId="7E6D8C66" w14:textId="77777777" w:rsidR="00E933BB" w:rsidRPr="009E1C7C" w:rsidRDefault="00E933BB" w:rsidP="001E7C9A">
      <w:pPr>
        <w:pStyle w:val="ListParagraph"/>
        <w:autoSpaceDE w:val="0"/>
        <w:adjustRightInd w:val="0"/>
        <w:snapToGrid w:val="0"/>
        <w:spacing w:line="0" w:lineRule="atLeast"/>
        <w:ind w:left="0"/>
        <w:rPr>
          <w:rFonts w:ascii="Rockwell" w:eastAsia="SimSun" w:hAnsi="Rockwell" w:cs="cmr10"/>
          <w:szCs w:val="24"/>
        </w:rPr>
      </w:pPr>
    </w:p>
    <w:p w14:paraId="6A817E7F" w14:textId="3E195BA2" w:rsidR="0030447A" w:rsidRPr="001E7C9A" w:rsidRDefault="00F54939" w:rsidP="001E7C9A">
      <w:pPr>
        <w:pStyle w:val="ListParagraph"/>
        <w:autoSpaceDE w:val="0"/>
        <w:adjustRightInd w:val="0"/>
        <w:snapToGrid w:val="0"/>
        <w:spacing w:line="0" w:lineRule="atLeast"/>
        <w:ind w:left="0"/>
        <w:rPr>
          <w:rFonts w:ascii="Rockwell" w:eastAsia="SimSun" w:hAnsi="Rockwell" w:cs="cmr10"/>
          <w:szCs w:val="24"/>
        </w:rPr>
      </w:pPr>
      <w:r>
        <w:rPr>
          <w:rFonts w:ascii="Rockwell" w:eastAsia="SimSun" w:hAnsi="Rockwell" w:cs="cmr10"/>
          <w:szCs w:val="24"/>
        </w:rPr>
        <w:t xml:space="preserve">X = </w:t>
      </w:r>
      <w:r w:rsidR="0030447A" w:rsidRPr="001E7C9A">
        <w:rPr>
          <w:rFonts w:ascii="Rockwell" w:eastAsia="SimSun" w:hAnsi="Rockwell" w:cs="cmr10"/>
          <w:szCs w:val="24"/>
        </w:rPr>
        <w:t>____________</w:t>
      </w:r>
      <w:r w:rsidR="00E37C3F">
        <w:rPr>
          <w:rFonts w:ascii="Rockwell" w:eastAsia="SimSun" w:hAnsi="Rockwell" w:cs="cmr10"/>
          <w:szCs w:val="24"/>
        </w:rPr>
        <w:t>A or (not B)</w:t>
      </w:r>
      <w:r w:rsidR="0030447A" w:rsidRPr="001E7C9A">
        <w:rPr>
          <w:rFonts w:ascii="Rockwell" w:eastAsia="SimSun" w:hAnsi="Rockwell" w:cs="cmr10"/>
          <w:szCs w:val="24"/>
        </w:rPr>
        <w:t>_</w:t>
      </w:r>
      <w:r w:rsidR="00E37C3F">
        <w:rPr>
          <w:rFonts w:ascii="Rockwell" w:eastAsia="SimSun" w:hAnsi="Rockwell" w:cs="cmr10"/>
          <w:szCs w:val="24"/>
        </w:rPr>
        <w:t>or (not C) or D</w:t>
      </w:r>
      <w:r w:rsidR="0030447A" w:rsidRPr="001E7C9A">
        <w:rPr>
          <w:rFonts w:ascii="Rockwell" w:eastAsia="SimSun" w:hAnsi="Rockwell" w:cs="cmr10"/>
          <w:szCs w:val="24"/>
        </w:rPr>
        <w:t>______________</w:t>
      </w:r>
      <w:r w:rsidR="003211B4" w:rsidRPr="001E7C9A">
        <w:rPr>
          <w:rFonts w:ascii="Rockwell" w:eastAsia="SimSun" w:hAnsi="Rockwell" w:cs="cmr10"/>
          <w:szCs w:val="24"/>
        </w:rPr>
        <w:t xml:space="preserve">________________ </w:t>
      </w:r>
      <w:r w:rsidR="0030447A" w:rsidRPr="001E7C9A">
        <w:rPr>
          <w:rFonts w:ascii="Rockwell" w:eastAsia="SimSun" w:hAnsi="Rockwell" w:cs="cmr10"/>
          <w:szCs w:val="24"/>
        </w:rPr>
        <w:t xml:space="preserve"> </w:t>
      </w:r>
      <w:r w:rsidR="003211B4">
        <w:rPr>
          <w:rFonts w:ascii="Rockwell" w:eastAsia="SimSun" w:hAnsi="Rockwell" w:cs="cmr10"/>
          <w:szCs w:val="24"/>
        </w:rPr>
        <w:tab/>
      </w:r>
      <w:r w:rsidR="0030447A" w:rsidRPr="001E7C9A">
        <w:rPr>
          <w:rFonts w:ascii="Rockwell" w:eastAsia="SimSun" w:hAnsi="Rockwell" w:cs="cmr10"/>
          <w:szCs w:val="24"/>
        </w:rPr>
        <w:t>[</w:t>
      </w:r>
      <w:r w:rsidR="00D7115F">
        <w:rPr>
          <w:rFonts w:ascii="Rockwell" w:eastAsia="SimSun" w:hAnsi="Rockwell" w:cs="cmr10"/>
          <w:szCs w:val="24"/>
        </w:rPr>
        <w:t>24</w:t>
      </w:r>
      <w:r w:rsidR="0030447A" w:rsidRPr="001E7C9A">
        <w:rPr>
          <w:rFonts w:ascii="Rockwell" w:eastAsia="SimSun" w:hAnsi="Rockwell" w:cs="cmr10"/>
          <w:szCs w:val="24"/>
        </w:rPr>
        <w:t xml:space="preserve"> </w:t>
      </w:r>
      <w:r w:rsidR="003211B4">
        <w:rPr>
          <w:rFonts w:ascii="Rockwell" w:eastAsia="SimSun" w:hAnsi="Rockwell" w:cs="cmr10"/>
          <w:szCs w:val="24"/>
        </w:rPr>
        <w:t>marks</w:t>
      </w:r>
      <w:r w:rsidR="0030447A" w:rsidRPr="001E7C9A">
        <w:rPr>
          <w:rFonts w:ascii="Rockwell" w:eastAsia="SimSun" w:hAnsi="Rockwell" w:cs="cmr10"/>
          <w:szCs w:val="24"/>
        </w:rPr>
        <w:t xml:space="preserve">]            </w:t>
      </w:r>
    </w:p>
    <w:sectPr w:rsidR="0030447A" w:rsidRPr="001E7C9A" w:rsidSect="001E7C9A">
      <w:footerReference w:type="default" r:id="rId7"/>
      <w:pgSz w:w="11906" w:h="16838"/>
      <w:pgMar w:top="1440" w:right="1440" w:bottom="1440" w:left="1440" w:header="720" w:footer="99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9659C" w14:textId="77777777" w:rsidR="00647201" w:rsidRDefault="00647201">
      <w:r>
        <w:separator/>
      </w:r>
    </w:p>
  </w:endnote>
  <w:endnote w:type="continuationSeparator" w:id="0">
    <w:p w14:paraId="26605194" w14:textId="77777777" w:rsidR="00647201" w:rsidRDefault="00647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mr10">
    <w:altName w:val="Times New Roman"/>
    <w:charset w:val="00"/>
    <w:family w:val="swiss"/>
    <w:pitch w:val="variable"/>
  </w:font>
  <w:font w:name="cmbx10">
    <w:altName w:val="Times New Roman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B0142" w14:textId="77777777" w:rsidR="003211B4" w:rsidRDefault="003211B4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02255">
      <w:rPr>
        <w:noProof/>
      </w:rPr>
      <w:t>2</w:t>
    </w:r>
    <w:r>
      <w:rPr>
        <w:noProof/>
      </w:rPr>
      <w:fldChar w:fldCharType="end"/>
    </w:r>
  </w:p>
  <w:p w14:paraId="6B1C290D" w14:textId="77777777" w:rsidR="0030447A" w:rsidRDefault="003044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E672D" w14:textId="77777777" w:rsidR="00647201" w:rsidRDefault="00647201">
      <w:r>
        <w:separator/>
      </w:r>
    </w:p>
  </w:footnote>
  <w:footnote w:type="continuationSeparator" w:id="0">
    <w:p w14:paraId="7832351E" w14:textId="77777777" w:rsidR="00647201" w:rsidRDefault="006472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Wingdings" w:hAnsi="Wingdings" w:cs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b/>
        <w:kern w:val="1"/>
        <w:sz w:val="32"/>
        <w:szCs w:val="32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Times New Roman"/>
        <w:b/>
        <w:kern w:val="1"/>
        <w:sz w:val="32"/>
        <w:szCs w:val="32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Times New Roman"/>
        <w:b/>
        <w:kern w:val="1"/>
        <w:sz w:val="32"/>
        <w:szCs w:val="32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b/>
        <w:kern w:val="1"/>
        <w:sz w:val="32"/>
        <w:szCs w:val="32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Times New Roman"/>
        <w:b/>
        <w:kern w:val="1"/>
        <w:sz w:val="32"/>
        <w:szCs w:val="32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Times New Roman"/>
        <w:b/>
        <w:kern w:val="1"/>
        <w:sz w:val="32"/>
        <w:szCs w:val="32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b/>
        <w:kern w:val="1"/>
        <w:sz w:val="32"/>
        <w:szCs w:val="32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Times New Roman"/>
        <w:b/>
        <w:kern w:val="1"/>
        <w:sz w:val="32"/>
        <w:szCs w:val="32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Times New Roman"/>
        <w:b/>
        <w:kern w:val="1"/>
        <w:sz w:val="32"/>
        <w:szCs w:val="32"/>
      </w:r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Times New Roman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Times New Roman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Times New Roman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Times New Roman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Times New Roman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Times New Roman"/>
      </w:rPr>
    </w:lvl>
  </w:abstractNum>
  <w:abstractNum w:abstractNumId="3" w15:restartNumberingAfterBreak="0">
    <w:nsid w:val="05663857"/>
    <w:multiLevelType w:val="hybridMultilevel"/>
    <w:tmpl w:val="4E30ED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3C090017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6E35FA2"/>
    <w:multiLevelType w:val="hybridMultilevel"/>
    <w:tmpl w:val="04602A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83755AE"/>
    <w:multiLevelType w:val="hybridMultilevel"/>
    <w:tmpl w:val="995030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A535FE9"/>
    <w:multiLevelType w:val="hybridMultilevel"/>
    <w:tmpl w:val="76CAA9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01562FD"/>
    <w:multiLevelType w:val="hybridMultilevel"/>
    <w:tmpl w:val="A1A49562"/>
    <w:lvl w:ilvl="0" w:tplc="3C090017">
      <w:start w:val="1"/>
      <w:numFmt w:val="lowerLetter"/>
      <w:lvlText w:val="%1)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383D2C85"/>
    <w:multiLevelType w:val="hybridMultilevel"/>
    <w:tmpl w:val="413ABA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56D16CB"/>
    <w:multiLevelType w:val="hybridMultilevel"/>
    <w:tmpl w:val="24C2AE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7E83413"/>
    <w:multiLevelType w:val="hybridMultilevel"/>
    <w:tmpl w:val="D0FCDC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3C090017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2922C84"/>
    <w:multiLevelType w:val="hybridMultilevel"/>
    <w:tmpl w:val="19C896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368020740">
    <w:abstractNumId w:val="0"/>
  </w:num>
  <w:num w:numId="2" w16cid:durableId="795945853">
    <w:abstractNumId w:val="1"/>
  </w:num>
  <w:num w:numId="3" w16cid:durableId="390692342">
    <w:abstractNumId w:val="2"/>
  </w:num>
  <w:num w:numId="4" w16cid:durableId="2141877493">
    <w:abstractNumId w:val="6"/>
  </w:num>
  <w:num w:numId="5" w16cid:durableId="191310836">
    <w:abstractNumId w:val="5"/>
  </w:num>
  <w:num w:numId="6" w16cid:durableId="1041974988">
    <w:abstractNumId w:val="11"/>
  </w:num>
  <w:num w:numId="7" w16cid:durableId="2118870932">
    <w:abstractNumId w:val="8"/>
  </w:num>
  <w:num w:numId="8" w16cid:durableId="1522739014">
    <w:abstractNumId w:val="3"/>
  </w:num>
  <w:num w:numId="9" w16cid:durableId="1411153543">
    <w:abstractNumId w:val="9"/>
  </w:num>
  <w:num w:numId="10" w16cid:durableId="1504467585">
    <w:abstractNumId w:val="9"/>
  </w:num>
  <w:num w:numId="11" w16cid:durableId="1239634748">
    <w:abstractNumId w:val="4"/>
  </w:num>
  <w:num w:numId="12" w16cid:durableId="400638688">
    <w:abstractNumId w:val="10"/>
  </w:num>
  <w:num w:numId="13" w16cid:durableId="13405442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80"/>
  <w:defaultTableStyle w:val="Normal"/>
  <w:drawingGridHorizontalSpacing w:val="120"/>
  <w:displayHorizontalDrawingGridEvery w:val="0"/>
  <w:displayVertic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C9A"/>
    <w:rsid w:val="00006066"/>
    <w:rsid w:val="000143E0"/>
    <w:rsid w:val="00034CC7"/>
    <w:rsid w:val="00090E48"/>
    <w:rsid w:val="000B01F6"/>
    <w:rsid w:val="001702E2"/>
    <w:rsid w:val="00193EE0"/>
    <w:rsid w:val="001A15B2"/>
    <w:rsid w:val="001E7C9A"/>
    <w:rsid w:val="00226AB9"/>
    <w:rsid w:val="00232210"/>
    <w:rsid w:val="00243540"/>
    <w:rsid w:val="0030447A"/>
    <w:rsid w:val="00304CC0"/>
    <w:rsid w:val="003141C9"/>
    <w:rsid w:val="003211B4"/>
    <w:rsid w:val="00345B2B"/>
    <w:rsid w:val="0035779A"/>
    <w:rsid w:val="003919CA"/>
    <w:rsid w:val="003C157F"/>
    <w:rsid w:val="003D39E1"/>
    <w:rsid w:val="0040749B"/>
    <w:rsid w:val="00453919"/>
    <w:rsid w:val="004610DC"/>
    <w:rsid w:val="004E20F0"/>
    <w:rsid w:val="0055128D"/>
    <w:rsid w:val="00562308"/>
    <w:rsid w:val="0062057D"/>
    <w:rsid w:val="00626034"/>
    <w:rsid w:val="0063630F"/>
    <w:rsid w:val="00647201"/>
    <w:rsid w:val="006971E6"/>
    <w:rsid w:val="006A55CC"/>
    <w:rsid w:val="00713E99"/>
    <w:rsid w:val="007143D8"/>
    <w:rsid w:val="007739FD"/>
    <w:rsid w:val="007865CB"/>
    <w:rsid w:val="007E5222"/>
    <w:rsid w:val="00802255"/>
    <w:rsid w:val="008270A6"/>
    <w:rsid w:val="008735AD"/>
    <w:rsid w:val="00905F12"/>
    <w:rsid w:val="00944449"/>
    <w:rsid w:val="00965F0E"/>
    <w:rsid w:val="009E1C7C"/>
    <w:rsid w:val="00B45200"/>
    <w:rsid w:val="00B6532A"/>
    <w:rsid w:val="00B87DDD"/>
    <w:rsid w:val="00BE19B1"/>
    <w:rsid w:val="00C47F57"/>
    <w:rsid w:val="00C82F56"/>
    <w:rsid w:val="00D030C8"/>
    <w:rsid w:val="00D611FA"/>
    <w:rsid w:val="00D7115F"/>
    <w:rsid w:val="00D9553C"/>
    <w:rsid w:val="00DE4BA9"/>
    <w:rsid w:val="00E37C3F"/>
    <w:rsid w:val="00E933BB"/>
    <w:rsid w:val="00F05697"/>
    <w:rsid w:val="00F173D5"/>
    <w:rsid w:val="00F34422"/>
    <w:rsid w:val="00F426C8"/>
    <w:rsid w:val="00F54939"/>
    <w:rsid w:val="00FA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0D5464A"/>
  <w15:chartTrackingRefBased/>
  <w15:docId w15:val="{B1AB5774-220C-453C-942E-4ED42F757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Calibri" w:hAnsi="Calibri"/>
      <w:kern w:val="1"/>
      <w:sz w:val="24"/>
      <w:szCs w:val="22"/>
      <w:lang w:eastAsia="ar-SA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 w:hint="default"/>
    </w:rPr>
  </w:style>
  <w:style w:type="character" w:customStyle="1" w:styleId="WW8Num1z1">
    <w:name w:val="WW8Num1z1"/>
    <w:rPr>
      <w:rFonts w:ascii="PMingLiU" w:eastAsia="PMingLiU" w:hAnsi="PMingLiU" w:cs="PMingLiU" w:hint="eastAsia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cs="Times New Roman"/>
    </w:rPr>
  </w:style>
  <w:style w:type="character" w:customStyle="1" w:styleId="WW8Num3z0">
    <w:name w:val="WW8Num3z0"/>
    <w:rPr>
      <w:rFonts w:ascii="cmr10" w:eastAsia="SimSun" w:hAnsi="cmr10" w:cs="Times New Roman"/>
      <w:b/>
      <w:kern w:val="1"/>
      <w:sz w:val="32"/>
      <w:szCs w:val="32"/>
    </w:rPr>
  </w:style>
  <w:style w:type="character" w:customStyle="1" w:styleId="WW8Num4z0">
    <w:name w:val="WW8Num4z0"/>
    <w:rPr>
      <w:rFonts w:cs="Times New Roman"/>
    </w:rPr>
  </w:style>
  <w:style w:type="character" w:customStyle="1" w:styleId="WW8Num3z1">
    <w:name w:val="WW8Num3z1"/>
    <w:rPr>
      <w:rFonts w:cs="Times New Roman"/>
    </w:rPr>
  </w:style>
  <w:style w:type="character" w:customStyle="1" w:styleId="WW8Num5z0">
    <w:name w:val="WW8Num5z0"/>
    <w:rPr>
      <w:rFonts w:ascii="cmbx10" w:eastAsia="PMingLiU" w:hAnsi="cmbx10" w:cs="cmbx10" w:hint="default"/>
    </w:rPr>
  </w:style>
  <w:style w:type="character" w:customStyle="1" w:styleId="WW8Num5z1">
    <w:name w:val="WW8Num5z1"/>
    <w:rPr>
      <w:rFonts w:ascii="Wingdings" w:hAnsi="Wingdings" w:cs="Wingdings" w:hint="default"/>
    </w:rPr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uiPriority w:val="99"/>
    <w:rPr>
      <w:rFonts w:cs="Times New Roman"/>
    </w:rPr>
  </w:style>
  <w:style w:type="character" w:customStyle="1" w:styleId="Heading1Char">
    <w:name w:val="Heading 1 Char"/>
    <w:rPr>
      <w:rFonts w:ascii="Cambria" w:eastAsia="SimSun" w:hAnsi="Cambria" w:cs="Times New Roman"/>
      <w:b/>
      <w:bCs/>
      <w:color w:val="365F91"/>
      <w:kern w:val="1"/>
      <w:sz w:val="28"/>
      <w:szCs w:val="28"/>
    </w:rPr>
  </w:style>
  <w:style w:type="character" w:customStyle="1" w:styleId="BalloonTextChar">
    <w:name w:val="Balloon Text Char"/>
    <w:rPr>
      <w:rFonts w:ascii="Tahoma" w:hAnsi="Tahoma" w:cs="Tahoma"/>
      <w:kern w:val="1"/>
      <w:sz w:val="16"/>
      <w:szCs w:val="16"/>
    </w:rPr>
  </w:style>
  <w:style w:type="character" w:styleId="PlaceholderText">
    <w:name w:val="Placeholder Text"/>
    <w:rPr>
      <w:color w:val="808080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480"/>
    </w:pPr>
  </w:style>
  <w:style w:type="paragraph" w:styleId="Header">
    <w:name w:val="header"/>
    <w:basedOn w:val="Normal"/>
  </w:style>
  <w:style w:type="paragraph" w:styleId="Footer">
    <w:name w:val="footer"/>
    <w:basedOn w:val="Normal"/>
    <w:uiPriority w:val="99"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table" w:styleId="TableGrid">
    <w:name w:val="Table Grid"/>
    <w:basedOn w:val="TableNormal"/>
    <w:uiPriority w:val="39"/>
    <w:rsid w:val="00314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E19B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19B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19B1"/>
    <w:rPr>
      <w:rFonts w:ascii="Calibri" w:hAnsi="Calibri"/>
      <w:kern w:val="1"/>
      <w:sz w:val="24"/>
      <w:szCs w:val="22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19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19B1"/>
    <w:rPr>
      <w:rFonts w:ascii="Calibri" w:hAnsi="Calibri"/>
      <w:b/>
      <w:bCs/>
      <w:kern w:val="1"/>
      <w:sz w:val="24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3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Cheung</dc:creator>
  <cp:keywords/>
  <cp:lastModifiedBy>WONG, Wai Chun</cp:lastModifiedBy>
  <cp:revision>10</cp:revision>
  <cp:lastPrinted>2019-09-11T03:14:00Z</cp:lastPrinted>
  <dcterms:created xsi:type="dcterms:W3CDTF">2020-08-31T02:54:00Z</dcterms:created>
  <dcterms:modified xsi:type="dcterms:W3CDTF">2022-09-21T13:57:00Z</dcterms:modified>
</cp:coreProperties>
</file>